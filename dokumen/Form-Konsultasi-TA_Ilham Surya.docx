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0020230" w14:textId="77777777" w:rsidR="00140D16" w:rsidRDefault="0018580F">
      <w:pPr>
        <w:spacing w:before="6" w:line="100" w:lineRule="exact"/>
        <w:rPr>
          <w:sz w:val="10"/>
          <w:szCs w:val="10"/>
        </w:rPr>
      </w:pPr>
      <w:r>
        <w:pict w14:anchorId="0702D6FF">
          <v:group id="_x0000_s1031" style="position:absolute;margin-left:55.7pt;margin-top:41.9pt;width:488pt;height:81.95pt;z-index:-251658240;mso-position-horizontal-relative:page;mso-position-vertical-relative:page" coordorigin="1114,838" coordsize="9760,1639">
            <v:shape id="_x0000_s1035" style="position:absolute;left:1134;top:858;width:9720;height:1585" coordorigin="1134,858" coordsize="9720,1585" path="m1134,2443r9720,l10854,858r-9720,l1134,2443xe" filled="f" strokeweight="2pt">
              <v:path arrowok="t"/>
            </v:shape>
            <v:shape id="_x0000_s1034" style="position:absolute;left:2790;top:872;width:1;height:1585" coordorigin="2790,872" coordsize="1,1585" path="m2790,872r1,1585e" filled="f" strokeweight="2pt">
              <v:path arrowok="t"/>
            </v:shape>
            <v:shape id="_x0000_s1033" style="position:absolute;left:2790;top:1697;width:8041;height:12" coordorigin="2790,1697" coordsize="8041,12" path="m2790,1697r8041,12e" filled="f" strokeweight="2pt">
              <v:path arrowok="t"/>
            </v:shape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1134;top:871;width:1554;height:1528">
              <v:imagedata r:id="rId8" o:title=""/>
            </v:shape>
            <w10:wrap anchorx="page" anchory="page"/>
          </v:group>
        </w:pict>
      </w:r>
    </w:p>
    <w:p w14:paraId="781ACBDE" w14:textId="77777777" w:rsidR="00140D16" w:rsidRDefault="005D3491">
      <w:pPr>
        <w:spacing w:line="300" w:lineRule="atLeast"/>
        <w:ind w:left="4950" w:right="2367" w:hanging="1049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P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OG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AM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1"/>
        </w:rPr>
        <w:t>T</w:t>
      </w:r>
      <w:r>
        <w:rPr>
          <w:rFonts w:ascii="Tahoma" w:eastAsia="Tahoma" w:hAnsi="Tahoma" w:cs="Tahoma"/>
          <w:spacing w:val="-1"/>
        </w:rPr>
        <w:t>U</w:t>
      </w:r>
      <w:r>
        <w:rPr>
          <w:rFonts w:ascii="Tahoma" w:eastAsia="Tahoma" w:hAnsi="Tahoma" w:cs="Tahoma"/>
          <w:spacing w:val="2"/>
        </w:rPr>
        <w:t>D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6"/>
        </w:rPr>
        <w:t xml:space="preserve"> </w:t>
      </w:r>
      <w:r>
        <w:rPr>
          <w:rFonts w:ascii="Tahoma" w:eastAsia="Tahoma" w:hAnsi="Tahoma" w:cs="Tahoma"/>
          <w:spacing w:val="1"/>
        </w:rPr>
        <w:t>D</w:t>
      </w:r>
      <w:r>
        <w:rPr>
          <w:rFonts w:ascii="Tahoma" w:eastAsia="Tahoma" w:hAnsi="Tahoma" w:cs="Tahoma"/>
          <w:spacing w:val="2"/>
        </w:rPr>
        <w:t>-</w:t>
      </w:r>
      <w:r>
        <w:rPr>
          <w:rFonts w:ascii="Tahoma" w:eastAsia="Tahoma" w:hAnsi="Tahoma" w:cs="Tahoma"/>
        </w:rPr>
        <w:t>3</w:t>
      </w:r>
      <w:r>
        <w:rPr>
          <w:rFonts w:ascii="Tahoma" w:eastAsia="Tahoma" w:hAnsi="Tahoma" w:cs="Tahoma"/>
          <w:spacing w:val="-4"/>
        </w:rPr>
        <w:t xml:space="preserve"> 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2"/>
        </w:rPr>
        <w:t>IS</w:t>
      </w:r>
      <w:r>
        <w:rPr>
          <w:rFonts w:ascii="Tahoma" w:eastAsia="Tahoma" w:hAnsi="Tahoma" w:cs="Tahoma"/>
          <w:spacing w:val="1"/>
        </w:rPr>
        <w:t>TE</w:t>
      </w:r>
      <w:r>
        <w:rPr>
          <w:rFonts w:ascii="Tahoma" w:eastAsia="Tahoma" w:hAnsi="Tahoma" w:cs="Tahoma"/>
        </w:rPr>
        <w:t>M</w:t>
      </w:r>
      <w:r>
        <w:rPr>
          <w:rFonts w:ascii="Tahoma" w:eastAsia="Tahoma" w:hAnsi="Tahoma" w:cs="Tahoma"/>
          <w:spacing w:val="-7"/>
        </w:rPr>
        <w:t xml:space="preserve"> </w:t>
      </w:r>
      <w:r>
        <w:rPr>
          <w:rFonts w:ascii="Tahoma" w:eastAsia="Tahoma" w:hAnsi="Tahoma" w:cs="Tahoma"/>
        </w:rPr>
        <w:t>I</w:t>
      </w:r>
      <w:r>
        <w:rPr>
          <w:rFonts w:ascii="Tahoma" w:eastAsia="Tahoma" w:hAnsi="Tahoma" w:cs="Tahoma"/>
          <w:spacing w:val="-1"/>
        </w:rPr>
        <w:t>N</w:t>
      </w:r>
      <w:r>
        <w:rPr>
          <w:rFonts w:ascii="Tahoma" w:eastAsia="Tahoma" w:hAnsi="Tahoma" w:cs="Tahoma"/>
        </w:rPr>
        <w:t>FO</w:t>
      </w:r>
      <w:r>
        <w:rPr>
          <w:rFonts w:ascii="Tahoma" w:eastAsia="Tahoma" w:hAnsi="Tahoma" w:cs="Tahoma"/>
          <w:spacing w:val="1"/>
        </w:rPr>
        <w:t>R</w:t>
      </w:r>
      <w:r>
        <w:rPr>
          <w:rFonts w:ascii="Tahoma" w:eastAsia="Tahoma" w:hAnsi="Tahoma" w:cs="Tahoma"/>
        </w:rPr>
        <w:t>MA</w:t>
      </w:r>
      <w:r>
        <w:rPr>
          <w:rFonts w:ascii="Tahoma" w:eastAsia="Tahoma" w:hAnsi="Tahoma" w:cs="Tahoma"/>
          <w:spacing w:val="2"/>
        </w:rPr>
        <w:t>S</w:t>
      </w:r>
      <w:r>
        <w:rPr>
          <w:rFonts w:ascii="Tahoma" w:eastAsia="Tahoma" w:hAnsi="Tahoma" w:cs="Tahoma"/>
        </w:rPr>
        <w:t>I FAK</w:t>
      </w:r>
      <w:r>
        <w:rPr>
          <w:rFonts w:ascii="Tahoma" w:eastAsia="Tahoma" w:hAnsi="Tahoma" w:cs="Tahoma"/>
          <w:spacing w:val="1"/>
        </w:rPr>
        <w:t>U</w:t>
      </w:r>
      <w:r>
        <w:rPr>
          <w:rFonts w:ascii="Tahoma" w:eastAsia="Tahoma" w:hAnsi="Tahoma" w:cs="Tahoma"/>
          <w:spacing w:val="-1"/>
        </w:rPr>
        <w:t>LT</w:t>
      </w:r>
      <w:r>
        <w:rPr>
          <w:rFonts w:ascii="Tahoma" w:eastAsia="Tahoma" w:hAnsi="Tahoma" w:cs="Tahoma"/>
          <w:spacing w:val="3"/>
        </w:rPr>
        <w:t>A</w:t>
      </w:r>
      <w:r>
        <w:rPr>
          <w:rFonts w:ascii="Tahoma" w:eastAsia="Tahoma" w:hAnsi="Tahoma" w:cs="Tahoma"/>
        </w:rPr>
        <w:t>S</w:t>
      </w:r>
      <w:r>
        <w:rPr>
          <w:rFonts w:ascii="Tahoma" w:eastAsia="Tahoma" w:hAnsi="Tahoma" w:cs="Tahoma"/>
          <w:spacing w:val="-9"/>
        </w:rPr>
        <w:t xml:space="preserve"> </w:t>
      </w:r>
      <w:r>
        <w:rPr>
          <w:rFonts w:ascii="Tahoma" w:eastAsia="Tahoma" w:hAnsi="Tahoma" w:cs="Tahoma"/>
          <w:spacing w:val="1"/>
        </w:rPr>
        <w:t>V</w:t>
      </w:r>
      <w:r>
        <w:rPr>
          <w:rFonts w:ascii="Tahoma" w:eastAsia="Tahoma" w:hAnsi="Tahoma" w:cs="Tahoma"/>
        </w:rPr>
        <w:t>O</w:t>
      </w:r>
      <w:r>
        <w:rPr>
          <w:rFonts w:ascii="Tahoma" w:eastAsia="Tahoma" w:hAnsi="Tahoma" w:cs="Tahoma"/>
          <w:spacing w:val="1"/>
        </w:rPr>
        <w:t>K</w:t>
      </w:r>
      <w:r>
        <w:rPr>
          <w:rFonts w:ascii="Tahoma" w:eastAsia="Tahoma" w:hAnsi="Tahoma" w:cs="Tahoma"/>
        </w:rPr>
        <w:t>ASI</w:t>
      </w:r>
    </w:p>
    <w:p w14:paraId="370BFB16" w14:textId="77777777" w:rsidR="00140D16" w:rsidRDefault="00140D16">
      <w:pPr>
        <w:spacing w:line="200" w:lineRule="exact"/>
      </w:pPr>
    </w:p>
    <w:p w14:paraId="61AC4325" w14:textId="77777777" w:rsidR="00140D16" w:rsidRDefault="00140D16">
      <w:pPr>
        <w:spacing w:before="9" w:line="220" w:lineRule="exact"/>
        <w:rPr>
          <w:sz w:val="22"/>
          <w:szCs w:val="22"/>
        </w:rPr>
      </w:pPr>
    </w:p>
    <w:p w14:paraId="5C80CBF2" w14:textId="649761BA" w:rsidR="00B9189D" w:rsidRPr="00E53952" w:rsidRDefault="005D3491" w:rsidP="00B9189D">
      <w:pPr>
        <w:spacing w:before="29" w:line="465" w:lineRule="auto"/>
        <w:ind w:left="254" w:right="15"/>
        <w:rPr>
          <w:rFonts w:ascii="Arial" w:eastAsia="Arial" w:hAnsi="Arial" w:cs="Arial"/>
          <w:sz w:val="24"/>
          <w:szCs w:val="24"/>
        </w:rPr>
      </w:pPr>
      <w:r w:rsidRPr="00E53952">
        <w:rPr>
          <w:rFonts w:ascii="Arial" w:eastAsia="Arial" w:hAnsi="Arial" w:cs="Arial"/>
          <w:sz w:val="24"/>
          <w:szCs w:val="24"/>
        </w:rPr>
        <w:t>N I</w:t>
      </w:r>
      <w:r w:rsidRPr="00E53952">
        <w:rPr>
          <w:rFonts w:ascii="Arial" w:eastAsia="Arial" w:hAnsi="Arial" w:cs="Arial"/>
          <w:spacing w:val="1"/>
          <w:sz w:val="24"/>
          <w:szCs w:val="24"/>
        </w:rPr>
        <w:t xml:space="preserve"> </w:t>
      </w:r>
      <w:r w:rsidRPr="00E53952">
        <w:rPr>
          <w:rFonts w:ascii="Arial" w:eastAsia="Arial" w:hAnsi="Arial" w:cs="Arial"/>
          <w:sz w:val="24"/>
          <w:szCs w:val="24"/>
        </w:rPr>
        <w:t xml:space="preserve">M                               </w:t>
      </w:r>
      <w:r w:rsidRPr="00E53952">
        <w:rPr>
          <w:rFonts w:ascii="Arial" w:eastAsia="Arial" w:hAnsi="Arial" w:cs="Arial"/>
          <w:spacing w:val="37"/>
          <w:sz w:val="24"/>
          <w:szCs w:val="24"/>
        </w:rPr>
        <w:t xml:space="preserve"> </w:t>
      </w:r>
      <w:r w:rsidRPr="00E53952">
        <w:rPr>
          <w:rFonts w:ascii="Arial" w:eastAsia="Arial" w:hAnsi="Arial" w:cs="Arial"/>
          <w:sz w:val="24"/>
          <w:szCs w:val="24"/>
        </w:rPr>
        <w:t xml:space="preserve">: </w:t>
      </w:r>
      <w:r w:rsidR="00BE05D6">
        <w:rPr>
          <w:rFonts w:ascii="Arial" w:eastAsia="Arial" w:hAnsi="Arial" w:cs="Arial"/>
          <w:sz w:val="24"/>
          <w:szCs w:val="24"/>
        </w:rPr>
        <w:t>151711513033</w:t>
      </w:r>
    </w:p>
    <w:p w14:paraId="2898DF93" w14:textId="57127CCF" w:rsidR="00140D16" w:rsidRDefault="00942697" w:rsidP="00B9189D">
      <w:pPr>
        <w:spacing w:before="29" w:line="465" w:lineRule="auto"/>
        <w:ind w:left="254" w:right="15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E89B0C9" wp14:editId="20A46157">
                <wp:simplePos x="0" y="0"/>
                <wp:positionH relativeFrom="page">
                  <wp:posOffset>2501265</wp:posOffset>
                </wp:positionH>
                <wp:positionV relativeFrom="page">
                  <wp:posOffset>727075</wp:posOffset>
                </wp:positionV>
                <wp:extent cx="3636645" cy="227965"/>
                <wp:effectExtent l="0" t="3175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36645" cy="227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5CE7BBD" w14:textId="77777777" w:rsidR="00942697" w:rsidRDefault="00942697" w:rsidP="00942697">
                            <w:pPr>
                              <w:spacing w:line="340" w:lineRule="exact"/>
                              <w:ind w:left="20" w:right="-48"/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LE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32"/>
                                <w:szCs w:val="32"/>
                              </w:rPr>
                              <w:t>M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B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R</w:t>
                            </w:r>
                            <w:r>
                              <w:rPr>
                                <w:rFonts w:ascii="Arial" w:eastAsia="Arial" w:hAnsi="Arial" w:cs="Arial"/>
                                <w:spacing w:val="-13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KON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32"/>
                                <w:szCs w:val="32"/>
                              </w:rPr>
                              <w:t>S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ULTASI</w:t>
                            </w:r>
                            <w:r>
                              <w:rPr>
                                <w:rFonts w:ascii="Arial" w:eastAsia="Arial" w:hAnsi="Arial" w:cs="Arial"/>
                                <w:spacing w:val="-17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pacing w:val="2"/>
                                <w:sz w:val="32"/>
                                <w:szCs w:val="32"/>
                              </w:rPr>
                              <w:t>T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U</w:t>
                            </w:r>
                            <w:r>
                              <w:rPr>
                                <w:rFonts w:ascii="Arial" w:eastAsia="Arial" w:hAnsi="Arial" w:cs="Arial"/>
                                <w:spacing w:val="-1"/>
                                <w:sz w:val="32"/>
                                <w:szCs w:val="32"/>
                              </w:rPr>
                              <w:t>G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AS</w:t>
                            </w:r>
                            <w:r>
                              <w:rPr>
                                <w:rFonts w:ascii="Arial" w:eastAsia="Arial" w:hAnsi="Arial" w:cs="Arial"/>
                                <w:spacing w:val="-8"/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A</w:t>
                            </w:r>
                            <w:r>
                              <w:rPr>
                                <w:rFonts w:ascii="Arial" w:eastAsia="Arial" w:hAnsi="Arial" w:cs="Arial"/>
                                <w:spacing w:val="1"/>
                                <w:sz w:val="32"/>
                                <w:szCs w:val="32"/>
                              </w:rPr>
                              <w:t>K</w:t>
                            </w:r>
                            <w:r>
                              <w:rPr>
                                <w:rFonts w:ascii="Arial" w:eastAsia="Arial" w:hAnsi="Arial" w:cs="Arial"/>
                                <w:sz w:val="32"/>
                                <w:szCs w:val="32"/>
                              </w:rPr>
                              <w:t>HIR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0E89B0C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196.95pt;margin-top:57.25pt;width:286.35pt;height:17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" filled="f" stroked="f">
                <v:textbox inset="0,0,0,0">
                  <w:txbxContent>
                    <w:p w14:paraId="15CE7BBD" w14:textId="77777777" w:rsidR="00942697" w:rsidRDefault="00942697" w:rsidP="00942697">
                      <w:pPr>
                        <w:spacing w:line="340" w:lineRule="exact"/>
                        <w:ind w:left="20" w:right="-48"/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</w:pP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LE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32"/>
                          <w:szCs w:val="32"/>
                        </w:rPr>
                        <w:t>M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B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R</w:t>
                      </w:r>
                      <w:r>
                        <w:rPr>
                          <w:rFonts w:ascii="Arial" w:eastAsia="Arial" w:hAnsi="Arial" w:cs="Arial"/>
                          <w:spacing w:val="-13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KON</w:t>
                      </w:r>
                      <w:r>
                        <w:rPr>
                          <w:rFonts w:ascii="Arial" w:eastAsia="Arial" w:hAnsi="Arial" w:cs="Arial"/>
                          <w:spacing w:val="2"/>
                          <w:sz w:val="32"/>
                          <w:szCs w:val="32"/>
                        </w:rPr>
                        <w:t>S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ULTASI</w:t>
                      </w:r>
                      <w:r>
                        <w:rPr>
                          <w:rFonts w:ascii="Arial" w:eastAsia="Arial" w:hAnsi="Arial" w:cs="Arial"/>
                          <w:spacing w:val="-17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pacing w:val="2"/>
                          <w:sz w:val="32"/>
                          <w:szCs w:val="32"/>
                        </w:rPr>
                        <w:t>T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U</w:t>
                      </w:r>
                      <w:r>
                        <w:rPr>
                          <w:rFonts w:ascii="Arial" w:eastAsia="Arial" w:hAnsi="Arial" w:cs="Arial"/>
                          <w:spacing w:val="-1"/>
                          <w:sz w:val="32"/>
                          <w:szCs w:val="32"/>
                        </w:rPr>
                        <w:t>G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AS</w:t>
                      </w:r>
                      <w:r>
                        <w:rPr>
                          <w:rFonts w:ascii="Arial" w:eastAsia="Arial" w:hAnsi="Arial" w:cs="Arial"/>
                          <w:spacing w:val="-8"/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A</w:t>
                      </w:r>
                      <w:r>
                        <w:rPr>
                          <w:rFonts w:ascii="Arial" w:eastAsia="Arial" w:hAnsi="Arial" w:cs="Arial"/>
                          <w:spacing w:val="1"/>
                          <w:sz w:val="32"/>
                          <w:szCs w:val="32"/>
                        </w:rPr>
                        <w:t>K</w:t>
                      </w:r>
                      <w:r>
                        <w:rPr>
                          <w:rFonts w:ascii="Arial" w:eastAsia="Arial" w:hAnsi="Arial" w:cs="Arial"/>
                          <w:sz w:val="32"/>
                          <w:szCs w:val="32"/>
                        </w:rPr>
                        <w:t>HIR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5D3491">
        <w:rPr>
          <w:rFonts w:ascii="Arial" w:eastAsia="Arial" w:hAnsi="Arial" w:cs="Arial"/>
          <w:sz w:val="24"/>
          <w:szCs w:val="24"/>
        </w:rPr>
        <w:t>Na</w:t>
      </w:r>
      <w:r w:rsidR="005D3491">
        <w:rPr>
          <w:rFonts w:ascii="Arial" w:eastAsia="Arial" w:hAnsi="Arial" w:cs="Arial"/>
          <w:spacing w:val="2"/>
          <w:sz w:val="24"/>
          <w:szCs w:val="24"/>
        </w:rPr>
        <w:t>m</w:t>
      </w:r>
      <w:r w:rsidR="005D3491">
        <w:rPr>
          <w:rFonts w:ascii="Arial" w:eastAsia="Arial" w:hAnsi="Arial" w:cs="Arial"/>
          <w:sz w:val="24"/>
          <w:szCs w:val="24"/>
        </w:rPr>
        <w:t>a</w:t>
      </w:r>
      <w:r w:rsidR="005D3491">
        <w:rPr>
          <w:rFonts w:ascii="Arial" w:eastAsia="Arial" w:hAnsi="Arial" w:cs="Arial"/>
          <w:spacing w:val="-1"/>
          <w:sz w:val="24"/>
          <w:szCs w:val="24"/>
        </w:rPr>
        <w:t xml:space="preserve"> </w:t>
      </w:r>
      <w:r w:rsidR="005D3491">
        <w:rPr>
          <w:rFonts w:ascii="Arial" w:eastAsia="Arial" w:hAnsi="Arial" w:cs="Arial"/>
          <w:spacing w:val="1"/>
          <w:sz w:val="24"/>
          <w:szCs w:val="24"/>
        </w:rPr>
        <w:t>L</w:t>
      </w:r>
      <w:r w:rsidR="005D3491">
        <w:rPr>
          <w:rFonts w:ascii="Arial" w:eastAsia="Arial" w:hAnsi="Arial" w:cs="Arial"/>
          <w:spacing w:val="-1"/>
          <w:sz w:val="24"/>
          <w:szCs w:val="24"/>
        </w:rPr>
        <w:t>e</w:t>
      </w:r>
      <w:r w:rsidR="005D3491">
        <w:rPr>
          <w:rFonts w:ascii="Arial" w:eastAsia="Arial" w:hAnsi="Arial" w:cs="Arial"/>
          <w:spacing w:val="1"/>
          <w:sz w:val="24"/>
          <w:szCs w:val="24"/>
        </w:rPr>
        <w:t>n</w:t>
      </w:r>
      <w:r w:rsidR="005D3491">
        <w:rPr>
          <w:rFonts w:ascii="Arial" w:eastAsia="Arial" w:hAnsi="Arial" w:cs="Arial"/>
          <w:spacing w:val="-1"/>
          <w:sz w:val="24"/>
          <w:szCs w:val="24"/>
        </w:rPr>
        <w:t>g</w:t>
      </w:r>
      <w:r w:rsidR="005D3491">
        <w:rPr>
          <w:rFonts w:ascii="Arial" w:eastAsia="Arial" w:hAnsi="Arial" w:cs="Arial"/>
          <w:sz w:val="24"/>
          <w:szCs w:val="24"/>
        </w:rPr>
        <w:t>k</w:t>
      </w:r>
      <w:r w:rsidR="005D3491">
        <w:rPr>
          <w:rFonts w:ascii="Arial" w:eastAsia="Arial" w:hAnsi="Arial" w:cs="Arial"/>
          <w:spacing w:val="1"/>
          <w:sz w:val="24"/>
          <w:szCs w:val="24"/>
        </w:rPr>
        <w:t>a</w:t>
      </w:r>
      <w:r w:rsidR="005D3491">
        <w:rPr>
          <w:rFonts w:ascii="Arial" w:eastAsia="Arial" w:hAnsi="Arial" w:cs="Arial"/>
          <w:sz w:val="24"/>
          <w:szCs w:val="24"/>
        </w:rPr>
        <w:t xml:space="preserve">p               </w:t>
      </w:r>
      <w:r w:rsidR="005D3491">
        <w:rPr>
          <w:rFonts w:ascii="Arial" w:eastAsia="Arial" w:hAnsi="Arial" w:cs="Arial"/>
          <w:spacing w:val="48"/>
          <w:sz w:val="24"/>
          <w:szCs w:val="24"/>
        </w:rPr>
        <w:t xml:space="preserve"> </w:t>
      </w:r>
      <w:r w:rsidR="005D3491">
        <w:rPr>
          <w:rFonts w:ascii="Arial" w:eastAsia="Arial" w:hAnsi="Arial" w:cs="Arial"/>
          <w:sz w:val="24"/>
          <w:szCs w:val="24"/>
        </w:rPr>
        <w:t>:</w:t>
      </w:r>
      <w:r w:rsidR="00B9189D">
        <w:rPr>
          <w:rFonts w:ascii="Arial" w:eastAsia="Arial" w:hAnsi="Arial" w:cs="Arial"/>
          <w:sz w:val="24"/>
          <w:szCs w:val="24"/>
        </w:rPr>
        <w:t xml:space="preserve"> </w:t>
      </w:r>
      <w:r w:rsidR="00BE05D6">
        <w:rPr>
          <w:rFonts w:ascii="Arial" w:eastAsia="Arial" w:hAnsi="Arial" w:cs="Arial"/>
          <w:sz w:val="24"/>
          <w:szCs w:val="24"/>
        </w:rPr>
        <w:t>Ilham Surya Darmawan</w:t>
      </w:r>
    </w:p>
    <w:p w14:paraId="1500B883" w14:textId="0954E20E" w:rsidR="00140D16" w:rsidRPr="00B9189D" w:rsidRDefault="005D3491" w:rsidP="00697987">
      <w:pPr>
        <w:spacing w:line="480" w:lineRule="auto"/>
        <w:ind w:left="3119" w:hanging="2865"/>
        <w:rPr>
          <w:bCs/>
          <w:sz w:val="24"/>
        </w:rPr>
      </w:pPr>
      <w:r>
        <w:rPr>
          <w:rFonts w:ascii="Arial" w:eastAsia="Arial" w:hAnsi="Arial" w:cs="Arial"/>
          <w:position w:val="-1"/>
          <w:sz w:val="24"/>
          <w:szCs w:val="24"/>
        </w:rPr>
        <w:t>J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udu</w:t>
      </w:r>
      <w:r>
        <w:rPr>
          <w:rFonts w:ascii="Arial" w:eastAsia="Arial" w:hAnsi="Arial" w:cs="Arial"/>
          <w:position w:val="-1"/>
          <w:sz w:val="24"/>
          <w:szCs w:val="24"/>
        </w:rPr>
        <w:t>l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>T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u</w:t>
      </w:r>
      <w:r>
        <w:rPr>
          <w:rFonts w:ascii="Arial" w:eastAsia="Arial" w:hAnsi="Arial" w:cs="Arial"/>
          <w:spacing w:val="-1"/>
          <w:position w:val="-1"/>
          <w:sz w:val="24"/>
          <w:szCs w:val="24"/>
        </w:rPr>
        <w:t>g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a</w:t>
      </w:r>
      <w:r>
        <w:rPr>
          <w:rFonts w:ascii="Arial" w:eastAsia="Arial" w:hAnsi="Arial" w:cs="Arial"/>
          <w:position w:val="-1"/>
          <w:sz w:val="24"/>
          <w:szCs w:val="24"/>
        </w:rPr>
        <w:t>s</w:t>
      </w:r>
      <w:r>
        <w:rPr>
          <w:rFonts w:ascii="Arial" w:eastAsia="Arial" w:hAnsi="Arial" w:cs="Arial"/>
          <w:spacing w:val="-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>Ak</w:t>
      </w:r>
      <w:r>
        <w:rPr>
          <w:rFonts w:ascii="Arial" w:eastAsia="Arial" w:hAnsi="Arial" w:cs="Arial"/>
          <w:spacing w:val="1"/>
          <w:position w:val="-1"/>
          <w:sz w:val="24"/>
          <w:szCs w:val="24"/>
        </w:rPr>
        <w:t>h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ir           </w:t>
      </w:r>
      <w:r>
        <w:rPr>
          <w:rFonts w:ascii="Arial" w:eastAsia="Arial" w:hAnsi="Arial" w:cs="Arial"/>
          <w:spacing w:val="2"/>
          <w:position w:val="-1"/>
          <w:sz w:val="24"/>
          <w:szCs w:val="24"/>
        </w:rPr>
        <w:t xml:space="preserve"> </w:t>
      </w:r>
      <w:r>
        <w:rPr>
          <w:rFonts w:ascii="Arial" w:eastAsia="Arial" w:hAnsi="Arial" w:cs="Arial"/>
          <w:position w:val="-1"/>
          <w:sz w:val="24"/>
          <w:szCs w:val="24"/>
        </w:rPr>
        <w:t xml:space="preserve">: </w:t>
      </w:r>
      <w:r w:rsidR="00B9189D" w:rsidRPr="00697987">
        <w:rPr>
          <w:rFonts w:ascii="Arial" w:hAnsi="Arial" w:cs="Arial"/>
          <w:bCs/>
          <w:sz w:val="24"/>
        </w:rPr>
        <w:t xml:space="preserve">Sistem Informasi </w:t>
      </w:r>
      <w:r w:rsidR="00BE05D6">
        <w:rPr>
          <w:rFonts w:ascii="Arial" w:hAnsi="Arial" w:cs="Arial"/>
          <w:bCs/>
          <w:sz w:val="24"/>
        </w:rPr>
        <w:t>Absensi dan Penilaian Lembaga Bimbingan Belajar Noermandiri</w:t>
      </w:r>
    </w:p>
    <w:tbl>
      <w:tblPr>
        <w:tblStyle w:val="TableGrid"/>
        <w:tblW w:w="10108" w:type="dxa"/>
        <w:tblInd w:w="137" w:type="dxa"/>
        <w:tblLook w:val="04A0" w:firstRow="1" w:lastRow="0" w:firstColumn="1" w:lastColumn="0" w:noHBand="0" w:noVBand="1"/>
      </w:tblPr>
      <w:tblGrid>
        <w:gridCol w:w="592"/>
        <w:gridCol w:w="2527"/>
        <w:gridCol w:w="4677"/>
        <w:gridCol w:w="2312"/>
      </w:tblGrid>
      <w:tr w:rsidR="006E6D3A" w14:paraId="56A959CA" w14:textId="77777777" w:rsidTr="0059057E">
        <w:trPr>
          <w:tblHeader/>
        </w:trPr>
        <w:tc>
          <w:tcPr>
            <w:tcW w:w="592" w:type="dxa"/>
          </w:tcPr>
          <w:p w14:paraId="02D3B04E" w14:textId="77777777" w:rsidR="006E6D3A" w:rsidRDefault="006E6D3A" w:rsidP="00892E87">
            <w:pPr>
              <w:jc w:val="center"/>
              <w:rPr>
                <w:sz w:val="13"/>
                <w:szCs w:val="13"/>
              </w:rPr>
            </w:pPr>
          </w:p>
          <w:p w14:paraId="6F692803" w14:textId="0E1F6559" w:rsidR="006E6D3A" w:rsidRDefault="006E6D3A" w:rsidP="00892E8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No</w:t>
            </w:r>
          </w:p>
        </w:tc>
        <w:tc>
          <w:tcPr>
            <w:tcW w:w="2527" w:type="dxa"/>
          </w:tcPr>
          <w:p w14:paraId="657FC5F9" w14:textId="77777777" w:rsidR="006E6D3A" w:rsidRDefault="006E6D3A" w:rsidP="00892E87">
            <w:pPr>
              <w:jc w:val="center"/>
              <w:rPr>
                <w:sz w:val="13"/>
                <w:szCs w:val="13"/>
              </w:rPr>
            </w:pPr>
          </w:p>
          <w:p w14:paraId="3030F6CC" w14:textId="71DACC9A" w:rsidR="006E6D3A" w:rsidRDefault="006E6D3A" w:rsidP="00892E8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Har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,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Tangg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l</w:t>
            </w:r>
          </w:p>
        </w:tc>
        <w:tc>
          <w:tcPr>
            <w:tcW w:w="4677" w:type="dxa"/>
          </w:tcPr>
          <w:p w14:paraId="71E82667" w14:textId="77777777" w:rsidR="006E6D3A" w:rsidRDefault="006E6D3A" w:rsidP="00892E87">
            <w:pPr>
              <w:jc w:val="center"/>
              <w:rPr>
                <w:sz w:val="13"/>
                <w:szCs w:val="13"/>
              </w:rPr>
            </w:pPr>
          </w:p>
          <w:p w14:paraId="6178C5C0" w14:textId="7216445C" w:rsidR="006E6D3A" w:rsidRDefault="006E6D3A" w:rsidP="00892E87">
            <w:pPr>
              <w:jc w:val="center"/>
            </w:pPr>
            <w:r>
              <w:rPr>
                <w:rFonts w:ascii="Arial" w:eastAsia="Arial" w:hAnsi="Arial" w:cs="Arial"/>
                <w:b/>
                <w:spacing w:val="-1"/>
                <w:sz w:val="24"/>
                <w:szCs w:val="24"/>
              </w:rPr>
              <w:t>M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teri</w:t>
            </w:r>
          </w:p>
        </w:tc>
        <w:tc>
          <w:tcPr>
            <w:tcW w:w="2312" w:type="dxa"/>
          </w:tcPr>
          <w:p w14:paraId="5B4982DE" w14:textId="77777777" w:rsidR="006E6D3A" w:rsidRDefault="006E6D3A" w:rsidP="00892E87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a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f do</w:t>
            </w:r>
            <w:r>
              <w:rPr>
                <w:rFonts w:ascii="Arial" w:eastAsia="Arial" w:hAnsi="Arial" w:cs="Arial"/>
                <w:b/>
                <w:spacing w:val="-2"/>
                <w:sz w:val="24"/>
                <w:szCs w:val="24"/>
              </w:rPr>
              <w:t>s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</w:t>
            </w:r>
          </w:p>
          <w:p w14:paraId="71474830" w14:textId="2E2E6BD2" w:rsidR="006E6D3A" w:rsidRDefault="006E6D3A" w:rsidP="00892E87">
            <w:pPr>
              <w:jc w:val="center"/>
            </w:pPr>
            <w:r>
              <w:rPr>
                <w:rFonts w:ascii="Arial" w:eastAsia="Arial" w:hAnsi="Arial" w:cs="Arial"/>
                <w:b/>
                <w:sz w:val="24"/>
                <w:szCs w:val="24"/>
              </w:rPr>
              <w:t>P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e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mbimb</w:t>
            </w:r>
            <w:r>
              <w:rPr>
                <w:rFonts w:ascii="Arial" w:eastAsia="Arial" w:hAnsi="Arial" w:cs="Arial"/>
                <w:b/>
                <w:spacing w:val="1"/>
                <w:sz w:val="24"/>
                <w:szCs w:val="24"/>
              </w:rPr>
              <w:t>i</w:t>
            </w:r>
            <w:r>
              <w:rPr>
                <w:rFonts w:ascii="Arial" w:eastAsia="Arial" w:hAnsi="Arial" w:cs="Arial"/>
                <w:b/>
                <w:sz w:val="24"/>
                <w:szCs w:val="24"/>
              </w:rPr>
              <w:t>ng</w:t>
            </w:r>
          </w:p>
        </w:tc>
      </w:tr>
      <w:tr w:rsidR="006E6D3A" w14:paraId="1EDDBF04" w14:textId="77777777" w:rsidTr="009A6F7E">
        <w:tc>
          <w:tcPr>
            <w:tcW w:w="592" w:type="dxa"/>
          </w:tcPr>
          <w:p w14:paraId="39E67A11" w14:textId="5CB8C046" w:rsidR="006E6D3A" w:rsidRDefault="006E6D3A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1.</w:t>
            </w:r>
          </w:p>
        </w:tc>
        <w:tc>
          <w:tcPr>
            <w:tcW w:w="2527" w:type="dxa"/>
          </w:tcPr>
          <w:p w14:paraId="59E5B64A" w14:textId="7D93DF71" w:rsidR="006E6D3A" w:rsidRPr="006E6D3A" w:rsidRDefault="006E6D3A" w:rsidP="00892E87">
            <w:pPr>
              <w:spacing w:line="360" w:lineRule="auto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Selasa, 19 Mei 2020 (Jam </w:t>
            </w:r>
            <w:r w:rsidRPr="006E6D3A">
              <w:rPr>
                <w:rFonts w:ascii="Arial" w:hAnsi="Arial" w:cs="Arial"/>
                <w:sz w:val="24"/>
                <w:szCs w:val="24"/>
              </w:rPr>
              <w:t>11:46-12:25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14:paraId="7AF34702" w14:textId="77777777" w:rsidR="006E6D3A" w:rsidRDefault="006E6D3A" w:rsidP="00892E87">
            <w:pPr>
              <w:spacing w:line="36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 Bab III dan Progress Program</w:t>
            </w:r>
          </w:p>
          <w:p w14:paraId="5C8F2619" w14:textId="1E6D41B1" w:rsidR="006E6D3A" w:rsidRPr="006E6D3A" w:rsidRDefault="006E6D3A" w:rsidP="00892E87">
            <w:pPr>
              <w:spacing w:line="36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</w:t>
            </w:r>
            <w:r w:rsidRPr="006E6D3A">
              <w:rPr>
                <w:rFonts w:ascii="Arial" w:hAnsi="Arial" w:cs="Arial"/>
                <w:sz w:val="24"/>
                <w:szCs w:val="24"/>
              </w:rPr>
              <w:t xml:space="preserve">ink </w:t>
            </w:r>
            <w:r>
              <w:rPr>
                <w:rFonts w:ascii="Arial" w:hAnsi="Arial" w:cs="Arial"/>
                <w:sz w:val="24"/>
                <w:szCs w:val="24"/>
              </w:rPr>
              <w:t xml:space="preserve">Google Meet : </w:t>
            </w:r>
            <w:r w:rsidRPr="006E6D3A">
              <w:rPr>
                <w:rFonts w:ascii="Arial" w:hAnsi="Arial" w:cs="Arial"/>
                <w:sz w:val="24"/>
                <w:szCs w:val="24"/>
              </w:rPr>
              <w:t>https://meet.google.com/nhp-hrhe-zbg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7AB57887" w14:textId="77777777" w:rsidR="006E6D3A" w:rsidRDefault="006E6D3A" w:rsidP="00892E87">
            <w:pPr>
              <w:spacing w:line="360" w:lineRule="auto"/>
              <w:jc w:val="center"/>
            </w:pPr>
            <w:bookmarkStart w:id="0" w:name="_GoBack"/>
            <w:bookmarkEnd w:id="0"/>
          </w:p>
        </w:tc>
      </w:tr>
      <w:tr w:rsidR="00816CC8" w14:paraId="167310F6" w14:textId="77777777" w:rsidTr="009A6F7E">
        <w:tc>
          <w:tcPr>
            <w:tcW w:w="592" w:type="dxa"/>
          </w:tcPr>
          <w:p w14:paraId="3BF5CC8D" w14:textId="36B52821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2.</w:t>
            </w:r>
          </w:p>
        </w:tc>
        <w:tc>
          <w:tcPr>
            <w:tcW w:w="2527" w:type="dxa"/>
          </w:tcPr>
          <w:p w14:paraId="5FB51DBB" w14:textId="042FDF42" w:rsidR="00816CC8" w:rsidRDefault="00816CC8" w:rsidP="00892E87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 xml:space="preserve">Selasa, 26 Mei 2020 (Jam </w:t>
            </w:r>
            <w:r w:rsidRPr="00816CC8">
              <w:rPr>
                <w:rFonts w:ascii="Arial" w:hAnsi="Arial" w:cs="Arial"/>
                <w:sz w:val="24"/>
                <w:szCs w:val="24"/>
              </w:rPr>
              <w:t>01:40-02:05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14:paraId="1EBE8BAA" w14:textId="77777777" w:rsidR="00816CC8" w:rsidRDefault="00816CC8" w:rsidP="00892E87">
            <w:pPr>
              <w:spacing w:line="36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Revisi Bab III dan Progress Program</w:t>
            </w:r>
          </w:p>
          <w:p w14:paraId="424266F9" w14:textId="1587ABB6" w:rsidR="00816CC8" w:rsidRDefault="00816CC8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(L</w:t>
            </w:r>
            <w:r w:rsidRPr="006E6D3A">
              <w:rPr>
                <w:rFonts w:ascii="Arial" w:hAnsi="Arial" w:cs="Arial"/>
                <w:sz w:val="24"/>
                <w:szCs w:val="24"/>
              </w:rPr>
              <w:t xml:space="preserve">ink </w:t>
            </w:r>
            <w:r>
              <w:rPr>
                <w:rFonts w:ascii="Arial" w:hAnsi="Arial" w:cs="Arial"/>
                <w:sz w:val="24"/>
                <w:szCs w:val="24"/>
              </w:rPr>
              <w:t xml:space="preserve">Google Meet : </w:t>
            </w:r>
            <w:r w:rsidRPr="00816CC8">
              <w:rPr>
                <w:rFonts w:ascii="Arial" w:hAnsi="Arial" w:cs="Arial"/>
                <w:sz w:val="24"/>
                <w:szCs w:val="24"/>
              </w:rPr>
              <w:t>https://meet.google.com/qno-orue-cbm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087548B6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CC8" w14:paraId="573FA97E" w14:textId="77777777" w:rsidTr="009A6F7E">
        <w:tc>
          <w:tcPr>
            <w:tcW w:w="592" w:type="dxa"/>
          </w:tcPr>
          <w:p w14:paraId="575E729A" w14:textId="5ED146A3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3.</w:t>
            </w:r>
          </w:p>
        </w:tc>
        <w:tc>
          <w:tcPr>
            <w:tcW w:w="2527" w:type="dxa"/>
          </w:tcPr>
          <w:p w14:paraId="5D5F517D" w14:textId="6F3E62FF" w:rsidR="00816CC8" w:rsidRDefault="00C51E50" w:rsidP="00892E87">
            <w:pPr>
              <w:spacing w:line="360" w:lineRule="auto"/>
              <w:jc w:val="both"/>
            </w:pPr>
            <w:r>
              <w:rPr>
                <w:rFonts w:ascii="Arial" w:hAnsi="Arial" w:cs="Arial"/>
                <w:sz w:val="24"/>
                <w:szCs w:val="24"/>
              </w:rPr>
              <w:t>Selasa,</w:t>
            </w:r>
            <w:r w:rsidR="00066F33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 xml:space="preserve">02 Juni 2020 (Jam </w:t>
            </w:r>
            <w:r w:rsidR="00066F33" w:rsidRPr="00066F33">
              <w:rPr>
                <w:rFonts w:ascii="Arial" w:hAnsi="Arial" w:cs="Arial"/>
                <w:sz w:val="24"/>
                <w:szCs w:val="24"/>
              </w:rPr>
              <w:t>02:23-02:36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14:paraId="703F27CF" w14:textId="77777777" w:rsidR="00942697" w:rsidRDefault="004A6922" w:rsidP="00892E87">
            <w:pPr>
              <w:spacing w:line="360" w:lineRule="auto"/>
              <w:ind w:left="57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2CC6168E" w14:textId="1B7B4CAA" w:rsidR="00816CC8" w:rsidRPr="004A6922" w:rsidRDefault="004A6922" w:rsidP="00892E87">
            <w:pPr>
              <w:spacing w:line="360" w:lineRule="auto"/>
              <w:ind w:left="57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(L</w:t>
            </w:r>
            <w:r w:rsidRPr="006E6D3A">
              <w:rPr>
                <w:rFonts w:ascii="Arial" w:hAnsi="Arial" w:cs="Arial"/>
                <w:sz w:val="24"/>
                <w:szCs w:val="24"/>
              </w:rPr>
              <w:t xml:space="preserve">ink </w:t>
            </w:r>
            <w:r>
              <w:rPr>
                <w:rFonts w:ascii="Arial" w:hAnsi="Arial" w:cs="Arial"/>
                <w:sz w:val="24"/>
                <w:szCs w:val="24"/>
              </w:rPr>
              <w:t xml:space="preserve">Google Meet : </w:t>
            </w:r>
            <w:r w:rsidRPr="00816CC8">
              <w:rPr>
                <w:rFonts w:ascii="Arial" w:hAnsi="Arial" w:cs="Arial"/>
                <w:sz w:val="24"/>
                <w:szCs w:val="24"/>
              </w:rPr>
              <w:t>https://meet.google.com/</w:t>
            </w:r>
            <w:r w:rsidR="001E765D">
              <w:t xml:space="preserve"> </w:t>
            </w:r>
            <w:r w:rsidR="001E765D" w:rsidRPr="001E765D">
              <w:rPr>
                <w:rFonts w:ascii="Arial" w:hAnsi="Arial" w:cs="Arial"/>
                <w:sz w:val="24"/>
                <w:szCs w:val="24"/>
              </w:rPr>
              <w:t>pta-erdb-gyx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465C1FE0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CC8" w14:paraId="76782AD0" w14:textId="77777777" w:rsidTr="009A6F7E">
        <w:tc>
          <w:tcPr>
            <w:tcW w:w="592" w:type="dxa"/>
          </w:tcPr>
          <w:p w14:paraId="40562DCD" w14:textId="1D8FD474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4.</w:t>
            </w:r>
          </w:p>
        </w:tc>
        <w:tc>
          <w:tcPr>
            <w:tcW w:w="2527" w:type="dxa"/>
          </w:tcPr>
          <w:p w14:paraId="4527E1F2" w14:textId="6AE97B66" w:rsidR="00816CC8" w:rsidRDefault="009A6F7E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Senin, 08 Juni 2020 (Jam </w:t>
            </w:r>
            <w:r w:rsidRPr="009A6F7E">
              <w:rPr>
                <w:rFonts w:ascii="Arial" w:hAnsi="Arial" w:cs="Arial"/>
                <w:sz w:val="24"/>
                <w:szCs w:val="24"/>
              </w:rPr>
              <w:t>14:29-14:51</w:t>
            </w:r>
            <w:r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4677" w:type="dxa"/>
          </w:tcPr>
          <w:p w14:paraId="714B3C51" w14:textId="77777777" w:rsidR="009A6F7E" w:rsidRPr="009A6F7E" w:rsidRDefault="009A6F7E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9A6F7E"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2613DDE7" w14:textId="22E47BAD" w:rsidR="00816CC8" w:rsidRDefault="009A6F7E" w:rsidP="00892E87">
            <w:pPr>
              <w:spacing w:line="360" w:lineRule="auto"/>
            </w:pPr>
            <w:r w:rsidRPr="009A6F7E">
              <w:rPr>
                <w:rFonts w:ascii="Arial" w:hAnsi="Arial" w:cs="Arial"/>
                <w:sz w:val="24"/>
                <w:szCs w:val="24"/>
              </w:rPr>
              <w:t>(Link Google Meet :  https://meet.google.com/mmu-mhew-qbi)</w:t>
            </w:r>
          </w:p>
        </w:tc>
        <w:tc>
          <w:tcPr>
            <w:tcW w:w="2312" w:type="dxa"/>
          </w:tcPr>
          <w:p w14:paraId="6334AA5A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CC8" w14:paraId="2904174E" w14:textId="77777777" w:rsidTr="009A6F7E">
        <w:tc>
          <w:tcPr>
            <w:tcW w:w="592" w:type="dxa"/>
          </w:tcPr>
          <w:p w14:paraId="7B0F71E2" w14:textId="31D61592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5.</w:t>
            </w:r>
          </w:p>
        </w:tc>
        <w:tc>
          <w:tcPr>
            <w:tcW w:w="2527" w:type="dxa"/>
          </w:tcPr>
          <w:p w14:paraId="1A90E2EA" w14:textId="1D404106" w:rsidR="00816CC8" w:rsidRDefault="009A6F7E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Selasa, 16 Juni 2020 (Jam </w:t>
            </w:r>
            <w:r w:rsidRPr="009A6F7E">
              <w:rPr>
                <w:rFonts w:ascii="Arial" w:hAnsi="Arial" w:cs="Arial"/>
                <w:sz w:val="24"/>
                <w:szCs w:val="24"/>
              </w:rPr>
              <w:t>14:04-14:07</w:t>
            </w:r>
            <w:r>
              <w:t>)</w:t>
            </w:r>
          </w:p>
        </w:tc>
        <w:tc>
          <w:tcPr>
            <w:tcW w:w="4677" w:type="dxa"/>
          </w:tcPr>
          <w:p w14:paraId="61C446F4" w14:textId="77777777" w:rsidR="00205B1D" w:rsidRPr="00205B1D" w:rsidRDefault="00205B1D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435DEF91" w14:textId="28B55E51" w:rsidR="00816CC8" w:rsidRPr="00205B1D" w:rsidRDefault="00205B1D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 xml:space="preserve">(Link Google Meet :  </w:t>
            </w:r>
            <w:r w:rsidR="009A6F7E" w:rsidRPr="00205B1D">
              <w:rPr>
                <w:rFonts w:ascii="Arial" w:hAnsi="Arial" w:cs="Arial"/>
                <w:sz w:val="24"/>
                <w:szCs w:val="24"/>
              </w:rPr>
              <w:t>https://meet.google.com/psp-sioo-kem</w:t>
            </w:r>
            <w:r w:rsidRPr="00205B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05BC6F3C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CC8" w14:paraId="4C4773C9" w14:textId="77777777" w:rsidTr="009A6F7E">
        <w:tc>
          <w:tcPr>
            <w:tcW w:w="592" w:type="dxa"/>
          </w:tcPr>
          <w:p w14:paraId="1CFEE241" w14:textId="7D065B0D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6.</w:t>
            </w:r>
          </w:p>
        </w:tc>
        <w:tc>
          <w:tcPr>
            <w:tcW w:w="2527" w:type="dxa"/>
          </w:tcPr>
          <w:p w14:paraId="793AA60F" w14:textId="4EA75933" w:rsidR="00816CC8" w:rsidRDefault="009A6F7E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Rabu, 24 Juni 2020 (Jam </w:t>
            </w:r>
            <w:r w:rsidRPr="009A6F7E">
              <w:rPr>
                <w:rFonts w:ascii="Arial" w:hAnsi="Arial" w:cs="Arial"/>
                <w:sz w:val="24"/>
                <w:szCs w:val="24"/>
              </w:rPr>
              <w:t>13</w:t>
            </w:r>
            <w:r w:rsidR="00DC68B2">
              <w:rPr>
                <w:rFonts w:ascii="Arial" w:hAnsi="Arial" w:cs="Arial"/>
                <w:sz w:val="24"/>
                <w:szCs w:val="24"/>
              </w:rPr>
              <w:t>:</w:t>
            </w:r>
            <w:r w:rsidRPr="009A6F7E">
              <w:rPr>
                <w:rFonts w:ascii="Arial" w:hAnsi="Arial" w:cs="Arial"/>
                <w:sz w:val="24"/>
                <w:szCs w:val="24"/>
              </w:rPr>
              <w:t>37-13:46</w:t>
            </w:r>
            <w:r>
              <w:t>)</w:t>
            </w:r>
          </w:p>
        </w:tc>
        <w:tc>
          <w:tcPr>
            <w:tcW w:w="4677" w:type="dxa"/>
          </w:tcPr>
          <w:p w14:paraId="3BED1AED" w14:textId="77777777" w:rsidR="00205B1D" w:rsidRPr="00205B1D" w:rsidRDefault="00205B1D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5A019478" w14:textId="50F02463" w:rsidR="00816CC8" w:rsidRPr="00205B1D" w:rsidRDefault="00205B1D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 xml:space="preserve">(Link Google Meet :  </w:t>
            </w:r>
            <w:r w:rsidR="009A6F7E" w:rsidRPr="00205B1D">
              <w:rPr>
                <w:rFonts w:ascii="Arial" w:hAnsi="Arial" w:cs="Arial"/>
                <w:sz w:val="24"/>
                <w:szCs w:val="24"/>
              </w:rPr>
              <w:t>https://meet.google.com/jek-ovmg-zaf</w:t>
            </w:r>
            <w:r w:rsidRPr="00205B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09A9A5BA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CC8" w14:paraId="6E034D6A" w14:textId="77777777" w:rsidTr="009A6F7E">
        <w:tc>
          <w:tcPr>
            <w:tcW w:w="592" w:type="dxa"/>
          </w:tcPr>
          <w:p w14:paraId="6C31CE18" w14:textId="77DFF9D4" w:rsidR="00816CC8" w:rsidRDefault="00816CC8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7.</w:t>
            </w:r>
          </w:p>
        </w:tc>
        <w:tc>
          <w:tcPr>
            <w:tcW w:w="2527" w:type="dxa"/>
          </w:tcPr>
          <w:p w14:paraId="4DBC5405" w14:textId="35217FBC" w:rsidR="00816CC8" w:rsidRDefault="008757DC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 xml:space="preserve">Jumat, 26 Juni 2020 (Jam </w:t>
            </w:r>
            <w:r w:rsidRPr="009A6F7E">
              <w:rPr>
                <w:rFonts w:ascii="Arial" w:hAnsi="Arial" w:cs="Arial"/>
                <w:sz w:val="24"/>
                <w:szCs w:val="24"/>
              </w:rPr>
              <w:t>1</w:t>
            </w:r>
            <w:r w:rsidR="00B21746">
              <w:rPr>
                <w:rFonts w:ascii="Arial" w:hAnsi="Arial" w:cs="Arial"/>
                <w:sz w:val="24"/>
                <w:szCs w:val="24"/>
              </w:rPr>
              <w:t>4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  <w:r w:rsidR="00B21746">
              <w:rPr>
                <w:rFonts w:ascii="Arial" w:hAnsi="Arial" w:cs="Arial"/>
                <w:sz w:val="24"/>
                <w:szCs w:val="24"/>
              </w:rPr>
              <w:t>04</w:t>
            </w:r>
            <w:r w:rsidRPr="009A6F7E">
              <w:rPr>
                <w:rFonts w:ascii="Arial" w:hAnsi="Arial" w:cs="Arial"/>
                <w:sz w:val="24"/>
                <w:szCs w:val="24"/>
              </w:rPr>
              <w:t>-1</w:t>
            </w:r>
            <w:r w:rsidR="00B21746">
              <w:rPr>
                <w:rFonts w:ascii="Arial" w:hAnsi="Arial" w:cs="Arial"/>
                <w:sz w:val="24"/>
                <w:szCs w:val="24"/>
              </w:rPr>
              <w:t>4</w:t>
            </w:r>
            <w:r w:rsidRPr="009A6F7E">
              <w:rPr>
                <w:rFonts w:ascii="Arial" w:hAnsi="Arial" w:cs="Arial"/>
                <w:sz w:val="24"/>
                <w:szCs w:val="24"/>
              </w:rPr>
              <w:t>:</w:t>
            </w:r>
            <w:r w:rsidR="00B21746">
              <w:rPr>
                <w:rFonts w:ascii="Arial" w:hAnsi="Arial" w:cs="Arial"/>
                <w:sz w:val="24"/>
                <w:szCs w:val="24"/>
              </w:rPr>
              <w:t>13</w:t>
            </w:r>
            <w:r>
              <w:t>)</w:t>
            </w:r>
          </w:p>
        </w:tc>
        <w:tc>
          <w:tcPr>
            <w:tcW w:w="4677" w:type="dxa"/>
          </w:tcPr>
          <w:p w14:paraId="0BE8092A" w14:textId="77777777" w:rsidR="008757DC" w:rsidRPr="00205B1D" w:rsidRDefault="008757DC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4CF033D5" w14:textId="5742CD44" w:rsidR="00816CC8" w:rsidRDefault="008757DC" w:rsidP="00892E87">
            <w:pPr>
              <w:spacing w:line="360" w:lineRule="auto"/>
            </w:pPr>
            <w:r w:rsidRPr="00205B1D">
              <w:rPr>
                <w:rFonts w:ascii="Arial" w:hAnsi="Arial" w:cs="Arial"/>
                <w:sz w:val="24"/>
                <w:szCs w:val="24"/>
              </w:rPr>
              <w:t xml:space="preserve">(Link Google Meet :  </w:t>
            </w:r>
            <w:r w:rsidRPr="008757DC">
              <w:rPr>
                <w:rFonts w:ascii="Arial" w:hAnsi="Arial" w:cs="Arial"/>
                <w:sz w:val="24"/>
                <w:szCs w:val="24"/>
              </w:rPr>
              <w:t>https://meet.google.com/ehk-nkpr-kbb</w:t>
            </w:r>
            <w:r w:rsidRPr="00205B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3601616C" w14:textId="77777777" w:rsidR="00816CC8" w:rsidRDefault="00816CC8" w:rsidP="00892E87">
            <w:pPr>
              <w:spacing w:line="360" w:lineRule="auto"/>
              <w:jc w:val="center"/>
            </w:pPr>
          </w:p>
        </w:tc>
      </w:tr>
      <w:tr w:rsidR="008160FA" w14:paraId="48EF253E" w14:textId="77777777" w:rsidTr="009A6F7E">
        <w:tc>
          <w:tcPr>
            <w:tcW w:w="592" w:type="dxa"/>
          </w:tcPr>
          <w:p w14:paraId="0FBDCBE7" w14:textId="668040CF" w:rsidR="008160FA" w:rsidRDefault="008160FA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8.</w:t>
            </w:r>
          </w:p>
        </w:tc>
        <w:tc>
          <w:tcPr>
            <w:tcW w:w="2527" w:type="dxa"/>
          </w:tcPr>
          <w:p w14:paraId="7F442213" w14:textId="2C76507A" w:rsidR="008160FA" w:rsidRDefault="0044720B" w:rsidP="00892E87">
            <w:pPr>
              <w:spacing w:line="360" w:lineRule="auto"/>
            </w:pPr>
            <w:r>
              <w:rPr>
                <w:rFonts w:ascii="Arial" w:hAnsi="Arial" w:cs="Arial"/>
                <w:sz w:val="24"/>
                <w:szCs w:val="24"/>
              </w:rPr>
              <w:t>Selasa</w:t>
            </w:r>
            <w:r w:rsidR="008160FA">
              <w:rPr>
                <w:rFonts w:ascii="Arial" w:hAnsi="Arial" w:cs="Arial"/>
                <w:sz w:val="24"/>
                <w:szCs w:val="24"/>
              </w:rPr>
              <w:t xml:space="preserve">, </w:t>
            </w:r>
            <w:r>
              <w:rPr>
                <w:rFonts w:ascii="Arial" w:hAnsi="Arial" w:cs="Arial"/>
                <w:sz w:val="24"/>
                <w:szCs w:val="24"/>
              </w:rPr>
              <w:t>30</w:t>
            </w:r>
            <w:r w:rsidR="008160FA">
              <w:rPr>
                <w:rFonts w:ascii="Arial" w:hAnsi="Arial" w:cs="Arial"/>
                <w:sz w:val="24"/>
                <w:szCs w:val="24"/>
              </w:rPr>
              <w:t xml:space="preserve"> Juni 2020 (Jam </w:t>
            </w:r>
            <w:r w:rsidR="008160FA" w:rsidRPr="009A6F7E">
              <w:rPr>
                <w:rFonts w:ascii="Arial" w:hAnsi="Arial" w:cs="Arial"/>
                <w:sz w:val="24"/>
                <w:szCs w:val="24"/>
              </w:rPr>
              <w:t>1</w:t>
            </w:r>
            <w:r w:rsidR="008160FA">
              <w:rPr>
                <w:rFonts w:ascii="Arial" w:hAnsi="Arial" w:cs="Arial"/>
                <w:sz w:val="24"/>
                <w:szCs w:val="24"/>
              </w:rPr>
              <w:t>4:44</w:t>
            </w:r>
            <w:r w:rsidR="008160FA" w:rsidRPr="009A6F7E">
              <w:rPr>
                <w:rFonts w:ascii="Arial" w:hAnsi="Arial" w:cs="Arial"/>
                <w:sz w:val="24"/>
                <w:szCs w:val="24"/>
              </w:rPr>
              <w:t>-1</w:t>
            </w:r>
            <w:r w:rsidR="008160FA">
              <w:rPr>
                <w:rFonts w:ascii="Arial" w:hAnsi="Arial" w:cs="Arial"/>
                <w:sz w:val="24"/>
                <w:szCs w:val="24"/>
              </w:rPr>
              <w:t>5</w:t>
            </w:r>
            <w:r w:rsidR="008160FA" w:rsidRPr="009A6F7E">
              <w:rPr>
                <w:rFonts w:ascii="Arial" w:hAnsi="Arial" w:cs="Arial"/>
                <w:sz w:val="24"/>
                <w:szCs w:val="24"/>
              </w:rPr>
              <w:t>:</w:t>
            </w:r>
            <w:r w:rsidR="008160FA">
              <w:rPr>
                <w:rFonts w:ascii="Arial" w:hAnsi="Arial" w:cs="Arial"/>
                <w:sz w:val="24"/>
                <w:szCs w:val="24"/>
              </w:rPr>
              <w:t>04</w:t>
            </w:r>
            <w:r w:rsidR="008160FA">
              <w:t>)</w:t>
            </w:r>
          </w:p>
        </w:tc>
        <w:tc>
          <w:tcPr>
            <w:tcW w:w="4677" w:type="dxa"/>
          </w:tcPr>
          <w:p w14:paraId="30E57251" w14:textId="77777777" w:rsidR="008160FA" w:rsidRPr="00205B1D" w:rsidRDefault="008160FA" w:rsidP="00892E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205B1D">
              <w:rPr>
                <w:rFonts w:ascii="Arial" w:hAnsi="Arial" w:cs="Arial"/>
                <w:sz w:val="24"/>
                <w:szCs w:val="24"/>
              </w:rPr>
              <w:t>Progress Program</w:t>
            </w:r>
          </w:p>
          <w:p w14:paraId="73DC25D7" w14:textId="63D370B4" w:rsidR="008160FA" w:rsidRDefault="008160FA" w:rsidP="00892E87">
            <w:pPr>
              <w:spacing w:line="360" w:lineRule="auto"/>
            </w:pPr>
            <w:r w:rsidRPr="00205B1D">
              <w:rPr>
                <w:rFonts w:ascii="Arial" w:hAnsi="Arial" w:cs="Arial"/>
                <w:sz w:val="24"/>
                <w:szCs w:val="24"/>
              </w:rPr>
              <w:t xml:space="preserve">(Link Google Meet :  </w:t>
            </w:r>
            <w:r w:rsidRPr="008160FA">
              <w:rPr>
                <w:rFonts w:ascii="Arial" w:hAnsi="Arial" w:cs="Arial"/>
                <w:sz w:val="24"/>
                <w:szCs w:val="24"/>
              </w:rPr>
              <w:t>https://meet.google.com/mow-drdx-yfn</w:t>
            </w:r>
            <w:r w:rsidRPr="00205B1D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2312" w:type="dxa"/>
          </w:tcPr>
          <w:p w14:paraId="5FA49B85" w14:textId="77777777" w:rsidR="008160FA" w:rsidRDefault="008160FA" w:rsidP="00892E87">
            <w:pPr>
              <w:spacing w:line="360" w:lineRule="auto"/>
              <w:jc w:val="center"/>
            </w:pPr>
          </w:p>
        </w:tc>
      </w:tr>
      <w:tr w:rsidR="008160FA" w14:paraId="07FEE787" w14:textId="77777777" w:rsidTr="009A6F7E">
        <w:tc>
          <w:tcPr>
            <w:tcW w:w="592" w:type="dxa"/>
          </w:tcPr>
          <w:p w14:paraId="197492E4" w14:textId="61433CB5" w:rsidR="008160FA" w:rsidRDefault="008160FA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lastRenderedPageBreak/>
              <w:t>9.</w:t>
            </w:r>
          </w:p>
        </w:tc>
        <w:tc>
          <w:tcPr>
            <w:tcW w:w="2527" w:type="dxa"/>
          </w:tcPr>
          <w:p w14:paraId="283406BA" w14:textId="77777777" w:rsidR="008160FA" w:rsidRDefault="008160FA" w:rsidP="00892E87">
            <w:pPr>
              <w:spacing w:line="360" w:lineRule="auto"/>
              <w:jc w:val="center"/>
            </w:pPr>
          </w:p>
        </w:tc>
        <w:tc>
          <w:tcPr>
            <w:tcW w:w="4677" w:type="dxa"/>
          </w:tcPr>
          <w:p w14:paraId="6EF2D580" w14:textId="77777777" w:rsidR="008160FA" w:rsidRDefault="008160FA" w:rsidP="00892E87">
            <w:pPr>
              <w:spacing w:line="360" w:lineRule="auto"/>
              <w:jc w:val="center"/>
            </w:pPr>
          </w:p>
        </w:tc>
        <w:tc>
          <w:tcPr>
            <w:tcW w:w="2312" w:type="dxa"/>
          </w:tcPr>
          <w:p w14:paraId="74F577B9" w14:textId="77777777" w:rsidR="008160FA" w:rsidRDefault="008160FA" w:rsidP="00892E87">
            <w:pPr>
              <w:spacing w:line="360" w:lineRule="auto"/>
              <w:jc w:val="center"/>
            </w:pPr>
          </w:p>
        </w:tc>
      </w:tr>
      <w:tr w:rsidR="008160FA" w14:paraId="2A2B39AD" w14:textId="77777777" w:rsidTr="009A6F7E">
        <w:tc>
          <w:tcPr>
            <w:tcW w:w="592" w:type="dxa"/>
          </w:tcPr>
          <w:p w14:paraId="5904C822" w14:textId="6B7CE117" w:rsidR="008160FA" w:rsidRDefault="008160FA" w:rsidP="00892E87">
            <w:pPr>
              <w:spacing w:line="360" w:lineRule="auto"/>
              <w:jc w:val="center"/>
            </w:pPr>
            <w:r>
              <w:rPr>
                <w:rFonts w:ascii="Arial" w:eastAsia="Arial" w:hAnsi="Arial" w:cs="Arial"/>
                <w:spacing w:val="1"/>
                <w:sz w:val="24"/>
                <w:szCs w:val="24"/>
              </w:rPr>
              <w:t>10.</w:t>
            </w:r>
          </w:p>
        </w:tc>
        <w:tc>
          <w:tcPr>
            <w:tcW w:w="2527" w:type="dxa"/>
          </w:tcPr>
          <w:p w14:paraId="277EB2FE" w14:textId="77777777" w:rsidR="008160FA" w:rsidRDefault="008160FA" w:rsidP="00892E87">
            <w:pPr>
              <w:spacing w:line="360" w:lineRule="auto"/>
              <w:jc w:val="center"/>
            </w:pPr>
          </w:p>
        </w:tc>
        <w:tc>
          <w:tcPr>
            <w:tcW w:w="4677" w:type="dxa"/>
          </w:tcPr>
          <w:p w14:paraId="42A590AA" w14:textId="77777777" w:rsidR="008160FA" w:rsidRDefault="008160FA" w:rsidP="00892E87">
            <w:pPr>
              <w:spacing w:line="360" w:lineRule="auto"/>
              <w:jc w:val="center"/>
            </w:pPr>
          </w:p>
        </w:tc>
        <w:tc>
          <w:tcPr>
            <w:tcW w:w="2312" w:type="dxa"/>
          </w:tcPr>
          <w:p w14:paraId="64ABB427" w14:textId="77777777" w:rsidR="008160FA" w:rsidRDefault="008160FA" w:rsidP="00892E87">
            <w:pPr>
              <w:spacing w:line="360" w:lineRule="auto"/>
              <w:jc w:val="center"/>
            </w:pPr>
          </w:p>
        </w:tc>
      </w:tr>
    </w:tbl>
    <w:p w14:paraId="5D99F32F" w14:textId="77777777" w:rsidR="00B9189D" w:rsidRDefault="00B9189D" w:rsidP="006E6D3A">
      <w:pPr>
        <w:spacing w:line="260" w:lineRule="exact"/>
        <w:rPr>
          <w:rFonts w:ascii="Arial" w:eastAsia="Arial" w:hAnsi="Arial" w:cs="Arial"/>
          <w:sz w:val="24"/>
          <w:szCs w:val="24"/>
        </w:rPr>
      </w:pPr>
    </w:p>
    <w:p w14:paraId="0DC67E32" w14:textId="61F84FD0" w:rsidR="00140D16" w:rsidRDefault="005D3491" w:rsidP="00EE686C">
      <w:pPr>
        <w:ind w:firstLine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Ca</w:t>
      </w:r>
      <w:r>
        <w:rPr>
          <w:rFonts w:ascii="Arial" w:eastAsia="Arial" w:hAnsi="Arial" w:cs="Arial"/>
          <w:spacing w:val="1"/>
          <w:sz w:val="24"/>
          <w:szCs w:val="24"/>
        </w:rPr>
        <w:t>ta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-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u</w:t>
      </w:r>
      <w:r>
        <w:rPr>
          <w:rFonts w:ascii="Arial" w:eastAsia="Arial" w:hAnsi="Arial" w:cs="Arial"/>
          <w:spacing w:val="1"/>
          <w:sz w:val="24"/>
          <w:szCs w:val="24"/>
        </w:rPr>
        <w:t>n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k</w:t>
      </w:r>
      <w:r>
        <w:rPr>
          <w:rFonts w:ascii="Arial" w:eastAsia="Arial" w:hAnsi="Arial" w:cs="Arial"/>
          <w:spacing w:val="-2"/>
          <w:sz w:val="24"/>
          <w:szCs w:val="24"/>
        </w:rPr>
        <w:t xml:space="preserve"> </w:t>
      </w:r>
      <w:r>
        <w:rPr>
          <w:rFonts w:ascii="Arial" w:eastAsia="Arial" w:hAnsi="Arial" w:cs="Arial"/>
          <w:spacing w:val="1"/>
          <w:sz w:val="24"/>
          <w:szCs w:val="24"/>
        </w:rPr>
        <w:t>do</w:t>
      </w:r>
      <w:r>
        <w:rPr>
          <w:rFonts w:ascii="Arial" w:eastAsia="Arial" w:hAnsi="Arial" w:cs="Arial"/>
          <w:spacing w:val="-2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-1"/>
          <w:sz w:val="24"/>
          <w:szCs w:val="24"/>
        </w:rPr>
        <w:t xml:space="preserve"> p</w:t>
      </w:r>
      <w:r>
        <w:rPr>
          <w:rFonts w:ascii="Arial" w:eastAsia="Arial" w:hAnsi="Arial" w:cs="Arial"/>
          <w:spacing w:val="1"/>
          <w:sz w:val="24"/>
          <w:szCs w:val="24"/>
        </w:rPr>
        <w:t>emb</w:t>
      </w:r>
      <w:r>
        <w:rPr>
          <w:rFonts w:ascii="Arial" w:eastAsia="Arial" w:hAnsi="Arial" w:cs="Arial"/>
          <w:spacing w:val="-3"/>
          <w:sz w:val="24"/>
          <w:szCs w:val="24"/>
        </w:rPr>
        <w:t>i</w:t>
      </w:r>
      <w:r>
        <w:rPr>
          <w:rFonts w:ascii="Arial" w:eastAsia="Arial" w:hAnsi="Arial" w:cs="Arial"/>
          <w:spacing w:val="1"/>
          <w:sz w:val="24"/>
          <w:szCs w:val="24"/>
        </w:rPr>
        <w:t>mb</w:t>
      </w:r>
      <w:r>
        <w:rPr>
          <w:rFonts w:ascii="Arial" w:eastAsia="Arial" w:hAnsi="Arial" w:cs="Arial"/>
          <w:sz w:val="24"/>
          <w:szCs w:val="24"/>
        </w:rPr>
        <w:t>in</w:t>
      </w:r>
      <w:r>
        <w:rPr>
          <w:rFonts w:ascii="Arial" w:eastAsia="Arial" w:hAnsi="Arial" w:cs="Arial"/>
          <w:spacing w:val="-1"/>
          <w:sz w:val="24"/>
          <w:szCs w:val="24"/>
        </w:rPr>
        <w:t>g</w:t>
      </w:r>
      <w:r>
        <w:rPr>
          <w:rFonts w:ascii="Arial" w:eastAsia="Arial" w:hAnsi="Arial" w:cs="Arial"/>
          <w:sz w:val="24"/>
          <w:szCs w:val="24"/>
        </w:rPr>
        <w:t>:</w:t>
      </w:r>
    </w:p>
    <w:p w14:paraId="12E3ED74" w14:textId="77777777" w:rsidR="00140D16" w:rsidRDefault="00140D16">
      <w:pPr>
        <w:spacing w:before="17" w:line="260" w:lineRule="exact"/>
        <w:rPr>
          <w:sz w:val="26"/>
          <w:szCs w:val="26"/>
        </w:rPr>
      </w:pPr>
    </w:p>
    <w:p w14:paraId="4D1931D6" w14:textId="0E3D00EC" w:rsidR="00140D16" w:rsidRDefault="005D3491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9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</w:p>
    <w:p w14:paraId="555921EB" w14:textId="433CD422" w:rsidR="00B862E4" w:rsidRDefault="00B862E4" w:rsidP="00B862E4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9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</w:p>
    <w:p w14:paraId="3BD3B112" w14:textId="77777777" w:rsidR="00B862E4" w:rsidRDefault="00B862E4" w:rsidP="00B862E4">
      <w:pPr>
        <w:ind w:left="11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pacing w:val="9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pacing w:val="-2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-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  <w:r>
        <w:rPr>
          <w:rFonts w:ascii="Arial" w:eastAsia="Arial" w:hAnsi="Arial" w:cs="Arial"/>
          <w:spacing w:val="1"/>
          <w:sz w:val="24"/>
          <w:szCs w:val="24"/>
        </w:rPr>
        <w:t>.</w:t>
      </w:r>
      <w:r>
        <w:rPr>
          <w:rFonts w:ascii="Arial" w:eastAsia="Arial" w:hAnsi="Arial" w:cs="Arial"/>
          <w:sz w:val="24"/>
          <w:szCs w:val="24"/>
        </w:rPr>
        <w:t>.</w:t>
      </w:r>
    </w:p>
    <w:p w14:paraId="2D589EE0" w14:textId="77777777" w:rsidR="00B862E4" w:rsidRDefault="00B862E4">
      <w:pPr>
        <w:ind w:left="113"/>
        <w:rPr>
          <w:rFonts w:ascii="Arial" w:eastAsia="Arial" w:hAnsi="Arial" w:cs="Arial"/>
          <w:sz w:val="24"/>
          <w:szCs w:val="24"/>
        </w:rPr>
      </w:pPr>
    </w:p>
    <w:p w14:paraId="7EBB3F45" w14:textId="77777777" w:rsidR="00A97A70" w:rsidRDefault="00A97A70" w:rsidP="00942697">
      <w:pPr>
        <w:rPr>
          <w:rFonts w:ascii="Arial" w:eastAsia="Arial" w:hAnsi="Arial" w:cs="Arial"/>
          <w:sz w:val="24"/>
          <w:szCs w:val="24"/>
        </w:rPr>
      </w:pPr>
    </w:p>
    <w:p w14:paraId="30421575" w14:textId="2C3192F9" w:rsidR="00A97A70" w:rsidRDefault="00A97A70" w:rsidP="00A97A70">
      <w:pPr>
        <w:ind w:left="587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</w:t>
      </w:r>
      <w:r>
        <w:rPr>
          <w:rFonts w:ascii="Arial" w:eastAsia="Arial" w:hAnsi="Arial" w:cs="Arial"/>
          <w:spacing w:val="1"/>
          <w:sz w:val="24"/>
          <w:szCs w:val="24"/>
        </w:rPr>
        <w:t>u</w:t>
      </w:r>
      <w:r>
        <w:rPr>
          <w:rFonts w:ascii="Arial" w:eastAsia="Arial" w:hAnsi="Arial" w:cs="Arial"/>
          <w:sz w:val="24"/>
          <w:szCs w:val="24"/>
        </w:rPr>
        <w:t>ra</w:t>
      </w:r>
      <w:r>
        <w:rPr>
          <w:rFonts w:ascii="Arial" w:eastAsia="Arial" w:hAnsi="Arial" w:cs="Arial"/>
          <w:spacing w:val="-1"/>
          <w:sz w:val="24"/>
          <w:szCs w:val="24"/>
        </w:rPr>
        <w:t>b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pacing w:val="-2"/>
          <w:sz w:val="24"/>
          <w:szCs w:val="24"/>
        </w:rPr>
        <w:t>y</w:t>
      </w:r>
      <w:r>
        <w:rPr>
          <w:rFonts w:ascii="Arial" w:eastAsia="Arial" w:hAnsi="Arial" w:cs="Arial"/>
          <w:spacing w:val="1"/>
          <w:sz w:val="24"/>
          <w:szCs w:val="24"/>
        </w:rPr>
        <w:t>a</w:t>
      </w:r>
      <w:r>
        <w:rPr>
          <w:rFonts w:ascii="Arial" w:eastAsia="Arial" w:hAnsi="Arial" w:cs="Arial"/>
          <w:sz w:val="24"/>
          <w:szCs w:val="24"/>
        </w:rPr>
        <w:t>,</w:t>
      </w:r>
      <w:r w:rsidR="00DA3EA6">
        <w:rPr>
          <w:rFonts w:ascii="Arial" w:eastAsia="Arial" w:hAnsi="Arial" w:cs="Arial"/>
          <w:sz w:val="24"/>
          <w:szCs w:val="24"/>
        </w:rPr>
        <w:t xml:space="preserve"> 02 Juli 2020</w:t>
      </w:r>
    </w:p>
    <w:p w14:paraId="61BEFB4D" w14:textId="77777777" w:rsidR="00A97A70" w:rsidRDefault="00A97A70" w:rsidP="00A97A70">
      <w:pPr>
        <w:ind w:left="587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Dos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z w:val="24"/>
          <w:szCs w:val="24"/>
        </w:rPr>
        <w:t>n</w:t>
      </w:r>
      <w:r>
        <w:rPr>
          <w:rFonts w:ascii="Arial" w:eastAsia="Arial" w:hAnsi="Arial" w:cs="Arial"/>
          <w:spacing w:val="1"/>
          <w:sz w:val="24"/>
          <w:szCs w:val="24"/>
        </w:rPr>
        <w:t xml:space="preserve"> </w:t>
      </w:r>
      <w:r>
        <w:rPr>
          <w:rFonts w:ascii="Arial" w:eastAsia="Arial" w:hAnsi="Arial" w:cs="Arial"/>
          <w:spacing w:val="-1"/>
          <w:sz w:val="24"/>
          <w:szCs w:val="24"/>
        </w:rPr>
        <w:t>P</w:t>
      </w:r>
      <w:r>
        <w:rPr>
          <w:rFonts w:ascii="Arial" w:eastAsia="Arial" w:hAnsi="Arial" w:cs="Arial"/>
          <w:spacing w:val="1"/>
          <w:sz w:val="24"/>
          <w:szCs w:val="24"/>
        </w:rPr>
        <w:t>e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</w:t>
      </w:r>
      <w:r>
        <w:rPr>
          <w:rFonts w:ascii="Arial" w:eastAsia="Arial" w:hAnsi="Arial" w:cs="Arial"/>
          <w:spacing w:val="-1"/>
          <w:sz w:val="24"/>
          <w:szCs w:val="24"/>
        </w:rPr>
        <w:t>m</w:t>
      </w:r>
      <w:r>
        <w:rPr>
          <w:rFonts w:ascii="Arial" w:eastAsia="Arial" w:hAnsi="Arial" w:cs="Arial"/>
          <w:spacing w:val="1"/>
          <w:sz w:val="24"/>
          <w:szCs w:val="24"/>
        </w:rPr>
        <w:t>b</w:t>
      </w:r>
      <w:r>
        <w:rPr>
          <w:rFonts w:ascii="Arial" w:eastAsia="Arial" w:hAnsi="Arial" w:cs="Arial"/>
          <w:sz w:val="24"/>
          <w:szCs w:val="24"/>
        </w:rPr>
        <w:t>ing</w:t>
      </w:r>
      <w:r>
        <w:rPr>
          <w:rFonts w:ascii="Arial" w:eastAsia="Arial" w:hAnsi="Arial" w:cs="Arial"/>
          <w:spacing w:val="2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I,</w:t>
      </w:r>
    </w:p>
    <w:p w14:paraId="16D37207" w14:textId="77777777" w:rsidR="00A97A70" w:rsidRDefault="00A97A70" w:rsidP="00A97A70">
      <w:pPr>
        <w:ind w:left="5874"/>
        <w:rPr>
          <w:rFonts w:ascii="Arial" w:eastAsia="Arial" w:hAnsi="Arial" w:cs="Arial"/>
          <w:sz w:val="24"/>
          <w:szCs w:val="24"/>
        </w:rPr>
      </w:pPr>
    </w:p>
    <w:p w14:paraId="10E2BAA9" w14:textId="77777777" w:rsidR="00A97A70" w:rsidRDefault="00A97A70" w:rsidP="00A97A70">
      <w:pPr>
        <w:ind w:left="5874"/>
        <w:rPr>
          <w:rFonts w:ascii="Arial" w:eastAsia="Arial" w:hAnsi="Arial" w:cs="Arial"/>
          <w:sz w:val="24"/>
          <w:szCs w:val="24"/>
        </w:rPr>
      </w:pPr>
    </w:p>
    <w:p w14:paraId="09EC0712" w14:textId="77777777" w:rsidR="00A97A70" w:rsidRDefault="00A97A70" w:rsidP="00A97A70">
      <w:pPr>
        <w:ind w:left="5874"/>
        <w:rPr>
          <w:rFonts w:ascii="Arial" w:hAnsi="Arial" w:cs="Arial"/>
          <w:bCs/>
          <w:sz w:val="24"/>
          <w:szCs w:val="24"/>
        </w:rPr>
      </w:pPr>
    </w:p>
    <w:p w14:paraId="7D6B5671" w14:textId="77777777" w:rsidR="00A97A70" w:rsidRDefault="00A97A70" w:rsidP="00A97A70">
      <w:pPr>
        <w:ind w:left="5874"/>
        <w:rPr>
          <w:rFonts w:ascii="Arial" w:hAnsi="Arial" w:cs="Arial"/>
          <w:bCs/>
          <w:sz w:val="24"/>
          <w:szCs w:val="24"/>
        </w:rPr>
      </w:pPr>
    </w:p>
    <w:p w14:paraId="556546EA" w14:textId="616B05B6" w:rsidR="00942697" w:rsidRDefault="00A97A70" w:rsidP="00942697">
      <w:pPr>
        <w:ind w:left="5874"/>
        <w:rPr>
          <w:rFonts w:ascii="Arial" w:eastAsia="Arial" w:hAnsi="Arial" w:cs="Arial"/>
          <w:sz w:val="24"/>
          <w:szCs w:val="24"/>
        </w:rPr>
      </w:pPr>
      <w:r>
        <w:rPr>
          <w:rFonts w:ascii="Arial" w:hAnsi="Arial" w:cs="Arial"/>
          <w:bCs/>
          <w:sz w:val="24"/>
          <w:szCs w:val="24"/>
        </w:rPr>
        <w:t>(</w:t>
      </w:r>
      <w:r w:rsidRPr="00A97A70">
        <w:rPr>
          <w:rFonts w:ascii="Arial" w:hAnsi="Arial" w:cs="Arial"/>
          <w:bCs/>
          <w:sz w:val="24"/>
          <w:szCs w:val="24"/>
        </w:rPr>
        <w:t>Tesa Eranti Putri, S.Kom., M.Kom.</w:t>
      </w:r>
      <w:r>
        <w:rPr>
          <w:rFonts w:ascii="Arial" w:hAnsi="Arial" w:cs="Arial"/>
          <w:bCs/>
          <w:sz w:val="24"/>
          <w:szCs w:val="24"/>
        </w:rPr>
        <w:t>)</w:t>
      </w:r>
      <w:r w:rsidRPr="00A97A70">
        <w:rPr>
          <w:rFonts w:ascii="Arial" w:eastAsia="Arial" w:hAnsi="Arial" w:cs="Arial"/>
          <w:sz w:val="24"/>
          <w:szCs w:val="24"/>
        </w:rPr>
        <w:br/>
      </w:r>
      <w:r w:rsidR="00B11ACD">
        <w:rPr>
          <w:rFonts w:ascii="Arial" w:hAnsi="Arial" w:cs="Arial"/>
          <w:bCs/>
          <w:sz w:val="24"/>
          <w:szCs w:val="24"/>
        </w:rPr>
        <w:t xml:space="preserve">    </w:t>
      </w:r>
      <w:r w:rsidR="00B11ACD" w:rsidRPr="00B11ACD">
        <w:rPr>
          <w:rFonts w:ascii="Arial" w:hAnsi="Arial" w:cs="Arial"/>
          <w:bCs/>
          <w:sz w:val="24"/>
          <w:szCs w:val="24"/>
        </w:rPr>
        <w:t>NIP. 198904232016033201</w:t>
      </w:r>
    </w:p>
    <w:p w14:paraId="551B631F" w14:textId="77777777" w:rsidR="00942697" w:rsidRPr="00942697" w:rsidRDefault="00942697" w:rsidP="00942697">
      <w:pPr>
        <w:rPr>
          <w:rFonts w:ascii="Arial" w:eastAsia="Arial" w:hAnsi="Arial" w:cs="Arial"/>
          <w:sz w:val="24"/>
          <w:szCs w:val="24"/>
        </w:rPr>
      </w:pPr>
    </w:p>
    <w:sectPr w:rsidR="00942697" w:rsidRPr="00942697" w:rsidSect="0059057E">
      <w:headerReference w:type="default" r:id="rId9"/>
      <w:footerReference w:type="default" r:id="rId10"/>
      <w:pgSz w:w="11920" w:h="16840"/>
      <w:pgMar w:top="1620" w:right="840" w:bottom="993" w:left="1020" w:header="1165" w:footer="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4A15D1" w14:textId="77777777" w:rsidR="0018580F" w:rsidRDefault="0018580F">
      <w:r>
        <w:separator/>
      </w:r>
    </w:p>
  </w:endnote>
  <w:endnote w:type="continuationSeparator" w:id="0">
    <w:p w14:paraId="60D0520C" w14:textId="77777777" w:rsidR="0018580F" w:rsidRDefault="001858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0D0FAA" w14:textId="77777777" w:rsidR="00140D16" w:rsidRDefault="00140D16">
    <w:pPr>
      <w:spacing w:line="0" w:lineRule="atLeast"/>
      <w:rPr>
        <w:sz w:val="0"/>
        <w:szCs w:val="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138E0C" w14:textId="77777777" w:rsidR="0018580F" w:rsidRDefault="0018580F">
      <w:r>
        <w:separator/>
      </w:r>
    </w:p>
  </w:footnote>
  <w:footnote w:type="continuationSeparator" w:id="0">
    <w:p w14:paraId="029BCD3C" w14:textId="77777777" w:rsidR="0018580F" w:rsidRDefault="001858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19522B" w14:textId="77777777" w:rsidR="00942697" w:rsidRDefault="0018580F">
    <w:pPr>
      <w:spacing w:line="200" w:lineRule="exact"/>
    </w:pPr>
    <w:r>
      <w:pict w14:anchorId="3E7F0771">
        <v:shapetype id="_x0000_t202" coordsize="21600,21600" o:spt="202" path="m,l,21600r21600,l21600,xe">
          <v:stroke joinstyle="miter"/>
          <v:path gradientshapeok="t" o:connecttype="rect"/>
        </v:shapetype>
        <v:shape id="_x0000_s2056" type="#_x0000_t202" style="position:absolute;margin-left:196.95pt;margin-top:57.25pt;width:286.35pt;height:17.95pt;z-index:-251658752;mso-position-horizontal-relative:page;mso-position-vertical-relative:page" filled="f" stroked="f">
          <v:textbox style="mso-next-textbox:#_x0000_s2056" inset="0,0,0,0">
            <w:txbxContent>
              <w:p w14:paraId="2A4D5DEF" w14:textId="77777777" w:rsidR="00942697" w:rsidRDefault="00942697">
                <w:pPr>
                  <w:spacing w:line="340" w:lineRule="exact"/>
                  <w:ind w:left="20" w:right="-48"/>
                  <w:rPr>
                    <w:rFonts w:ascii="Arial" w:eastAsia="Arial" w:hAnsi="Arial" w:cs="Arial"/>
                    <w:sz w:val="32"/>
                    <w:szCs w:val="32"/>
                  </w:rPr>
                </w:pPr>
                <w:r>
                  <w:rPr>
                    <w:rFonts w:ascii="Arial" w:eastAsia="Arial" w:hAnsi="Arial" w:cs="Arial"/>
                    <w:sz w:val="32"/>
                    <w:szCs w:val="32"/>
                  </w:rPr>
                  <w:t>LE</w:t>
                </w:r>
                <w:r>
                  <w:rPr>
                    <w:rFonts w:ascii="Arial" w:eastAsia="Arial" w:hAnsi="Arial" w:cs="Arial"/>
                    <w:spacing w:val="1"/>
                    <w:sz w:val="32"/>
                    <w:szCs w:val="32"/>
                  </w:rPr>
                  <w:t>M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B</w:t>
                </w:r>
                <w:r>
                  <w:rPr>
                    <w:rFonts w:ascii="Arial" w:eastAsia="Arial" w:hAnsi="Arial" w:cs="Arial"/>
                    <w:spacing w:val="1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R</w:t>
                </w:r>
                <w:r>
                  <w:rPr>
                    <w:rFonts w:ascii="Arial" w:eastAsia="Arial" w:hAnsi="Arial" w:cs="Arial"/>
                    <w:spacing w:val="-13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KON</w:t>
                </w:r>
                <w:r>
                  <w:rPr>
                    <w:rFonts w:ascii="Arial" w:eastAsia="Arial" w:hAnsi="Arial" w:cs="Arial"/>
                    <w:spacing w:val="2"/>
                    <w:sz w:val="32"/>
                    <w:szCs w:val="32"/>
                  </w:rPr>
                  <w:t>S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ULTASI</w:t>
                </w:r>
                <w:r>
                  <w:rPr>
                    <w:rFonts w:ascii="Arial" w:eastAsia="Arial" w:hAnsi="Arial" w:cs="Arial"/>
                    <w:spacing w:val="-17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spacing w:val="2"/>
                    <w:sz w:val="32"/>
                    <w:szCs w:val="32"/>
                  </w:rPr>
                  <w:t>T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U</w:t>
                </w:r>
                <w:r>
                  <w:rPr>
                    <w:rFonts w:ascii="Arial" w:eastAsia="Arial" w:hAnsi="Arial" w:cs="Arial"/>
                    <w:spacing w:val="-1"/>
                    <w:sz w:val="32"/>
                    <w:szCs w:val="32"/>
                  </w:rPr>
                  <w:t>G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AS</w:t>
                </w:r>
                <w:r>
                  <w:rPr>
                    <w:rFonts w:ascii="Arial" w:eastAsia="Arial" w:hAnsi="Arial" w:cs="Arial"/>
                    <w:spacing w:val="-8"/>
                    <w:sz w:val="32"/>
                    <w:szCs w:val="32"/>
                  </w:rPr>
                  <w:t xml:space="preserve"> 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A</w:t>
                </w:r>
                <w:r>
                  <w:rPr>
                    <w:rFonts w:ascii="Arial" w:eastAsia="Arial" w:hAnsi="Arial" w:cs="Arial"/>
                    <w:spacing w:val="1"/>
                    <w:sz w:val="32"/>
                    <w:szCs w:val="32"/>
                  </w:rPr>
                  <w:t>K</w:t>
                </w:r>
                <w:r>
                  <w:rPr>
                    <w:rFonts w:ascii="Arial" w:eastAsia="Arial" w:hAnsi="Arial" w:cs="Arial"/>
                    <w:sz w:val="32"/>
                    <w:szCs w:val="32"/>
                  </w:rPr>
                  <w:t>HIR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A2972"/>
    <w:multiLevelType w:val="multilevel"/>
    <w:tmpl w:val="6F5A6CE2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D16"/>
    <w:rsid w:val="00066F33"/>
    <w:rsid w:val="000765A9"/>
    <w:rsid w:val="000F1E92"/>
    <w:rsid w:val="00140D16"/>
    <w:rsid w:val="0018580F"/>
    <w:rsid w:val="001E765D"/>
    <w:rsid w:val="00205B1D"/>
    <w:rsid w:val="00445A7C"/>
    <w:rsid w:val="0044720B"/>
    <w:rsid w:val="004A6922"/>
    <w:rsid w:val="004E472A"/>
    <w:rsid w:val="0059057E"/>
    <w:rsid w:val="005D3491"/>
    <w:rsid w:val="005E0D6C"/>
    <w:rsid w:val="00697987"/>
    <w:rsid w:val="006E6D3A"/>
    <w:rsid w:val="00736CDC"/>
    <w:rsid w:val="00780031"/>
    <w:rsid w:val="008160FA"/>
    <w:rsid w:val="00816CC8"/>
    <w:rsid w:val="008757DC"/>
    <w:rsid w:val="00892E87"/>
    <w:rsid w:val="008F2B6D"/>
    <w:rsid w:val="008F7715"/>
    <w:rsid w:val="00942697"/>
    <w:rsid w:val="009863E3"/>
    <w:rsid w:val="009A6F7E"/>
    <w:rsid w:val="00A97A70"/>
    <w:rsid w:val="00B11ACD"/>
    <w:rsid w:val="00B21746"/>
    <w:rsid w:val="00B635BE"/>
    <w:rsid w:val="00B862E4"/>
    <w:rsid w:val="00B87263"/>
    <w:rsid w:val="00B9189D"/>
    <w:rsid w:val="00BE05D6"/>
    <w:rsid w:val="00C51E50"/>
    <w:rsid w:val="00C5536C"/>
    <w:rsid w:val="00DA3EA6"/>
    <w:rsid w:val="00DC68B2"/>
    <w:rsid w:val="00E53952"/>
    <w:rsid w:val="00ED25C3"/>
    <w:rsid w:val="00EE6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7"/>
    <o:shapelayout v:ext="edit">
      <o:idmap v:ext="edit" data="1"/>
    </o:shapelayout>
  </w:shapeDefaults>
  <w:decimalSymbol w:val="."/>
  <w:listSeparator w:val=","/>
  <w14:docId w14:val="619E8D1E"/>
  <w15:docId w15:val="{406B5647-5E5D-4324-A4BB-B397A90C8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B9189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89D"/>
  </w:style>
  <w:style w:type="paragraph" w:styleId="Footer">
    <w:name w:val="footer"/>
    <w:basedOn w:val="Normal"/>
    <w:link w:val="FooterChar"/>
    <w:uiPriority w:val="99"/>
    <w:unhideWhenUsed/>
    <w:rsid w:val="00B9189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9189D"/>
  </w:style>
  <w:style w:type="table" w:styleId="TableGrid">
    <w:name w:val="Table Grid"/>
    <w:basedOn w:val="TableNormal"/>
    <w:uiPriority w:val="59"/>
    <w:unhideWhenUsed/>
    <w:rsid w:val="006E6D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BEE487-6F15-4308-AADA-8BBD6AEED9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285</Words>
  <Characters>1630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Iqbal Faizi</dc:creator>
  <cp:lastModifiedBy>Ilham</cp:lastModifiedBy>
  <cp:revision>2</cp:revision>
  <cp:lastPrinted>2020-07-01T23:27:00Z</cp:lastPrinted>
  <dcterms:created xsi:type="dcterms:W3CDTF">2020-07-16T12:54:00Z</dcterms:created>
  <dcterms:modified xsi:type="dcterms:W3CDTF">2020-07-16T12:54:00Z</dcterms:modified>
</cp:coreProperties>
</file>