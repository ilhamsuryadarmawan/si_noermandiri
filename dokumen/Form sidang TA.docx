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CCF91" w14:textId="77777777" w:rsidR="00F87261" w:rsidRDefault="00D630ED">
      <w:pPr>
        <w:spacing w:before="10" w:line="100" w:lineRule="exact"/>
        <w:rPr>
          <w:sz w:val="10"/>
          <w:szCs w:val="10"/>
        </w:rPr>
      </w:pPr>
      <w:r>
        <w:pict w14:anchorId="36112DE3">
          <v:group id="_x0000_s1027" style="position:absolute;margin-left:22.95pt;margin-top:124.4pt;width:547.8pt;height:4.55pt;z-index:-251658240;mso-position-horizontal-relative:page;mso-position-vertical-relative:page" coordorigin="459,2488" coordsize="10956,91">
            <v:shape id="_x0000_s1033" style="position:absolute;left:490;top:2548;width:1666;height:0" coordorigin="490,2548" coordsize="1666,0" path="m490,2548r1666,e" filled="f" strokeweight="3.1pt">
              <v:path arrowok="t"/>
            </v:shape>
            <v:shape id="_x0000_s1032" style="position:absolute;left:490;top:2496;width:1666;height:0" coordorigin="490,2496" coordsize="1666,0" path="m490,2496r1666,e" filled="f" strokeweight=".82pt">
              <v:path arrowok="t"/>
            </v:shape>
            <v:shape id="_x0000_s1031" style="position:absolute;left:2141;top:2496;width:89;height:0" coordorigin="2141,2496" coordsize="89,0" path="m2141,2496r89,e" filled="f" strokeweight=".82pt">
              <v:path arrowok="t"/>
            </v:shape>
            <v:shape id="_x0000_s1030" style="position:absolute;left:2141;top:2548;width:89;height:0" coordorigin="2141,2548" coordsize="89,0" path="m2141,2548r89,e" filled="f" strokeweight="3.1pt">
              <v:path arrowok="t"/>
            </v:shape>
            <v:shape id="_x0000_s1029" style="position:absolute;left:2230;top:2548;width:9153;height:0" coordorigin="2230,2548" coordsize="9153,0" path="m2230,2548r9153,e" filled="f" strokeweight="3.1pt">
              <v:path arrowok="t"/>
            </v:shape>
            <v:shape id="_x0000_s1028" style="position:absolute;left:2230;top:2496;width:9153;height:0" coordorigin="2230,2496" coordsize="9153,0" path="m2230,2496r9153,e" filled="f" strokeweight=".82pt">
              <v:path arrowok="t"/>
            </v:shape>
            <w10:wrap anchorx="page" anchory="page"/>
          </v:group>
        </w:pict>
      </w:r>
    </w:p>
    <w:p w14:paraId="10E3BF33" w14:textId="77777777" w:rsidR="00F87261" w:rsidRDefault="009504B0">
      <w:pPr>
        <w:spacing w:line="320" w:lineRule="exact"/>
        <w:ind w:left="4843" w:right="928" w:hanging="1447"/>
        <w:rPr>
          <w:sz w:val="28"/>
          <w:szCs w:val="28"/>
        </w:rPr>
      </w:pPr>
      <w:r>
        <w:rPr>
          <w:spacing w:val="-1"/>
          <w:sz w:val="28"/>
          <w:szCs w:val="28"/>
        </w:rPr>
        <w:t>KE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ENTE</w:t>
      </w:r>
      <w:r>
        <w:rPr>
          <w:sz w:val="28"/>
          <w:szCs w:val="28"/>
        </w:rPr>
        <w:t>RI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ND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KA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DA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K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B</w:t>
      </w:r>
      <w:r>
        <w:rPr>
          <w:spacing w:val="-1"/>
          <w:sz w:val="28"/>
          <w:szCs w:val="28"/>
        </w:rPr>
        <w:t>UD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YAA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UN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VE</w:t>
      </w:r>
      <w:r>
        <w:rPr>
          <w:sz w:val="28"/>
          <w:szCs w:val="28"/>
        </w:rPr>
        <w:t>RSI</w:t>
      </w:r>
      <w:r>
        <w:rPr>
          <w:spacing w:val="-1"/>
          <w:sz w:val="28"/>
          <w:szCs w:val="28"/>
        </w:rPr>
        <w:t>TA</w:t>
      </w:r>
      <w:r>
        <w:rPr>
          <w:sz w:val="28"/>
          <w:szCs w:val="28"/>
        </w:rPr>
        <w:t xml:space="preserve">S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2"/>
          <w:sz w:val="28"/>
          <w:szCs w:val="28"/>
        </w:rPr>
        <w:t>R</w:t>
      </w:r>
      <w:r>
        <w:rPr>
          <w:spacing w:val="-1"/>
          <w:sz w:val="28"/>
          <w:szCs w:val="28"/>
        </w:rPr>
        <w:t>LANG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A</w:t>
      </w:r>
    </w:p>
    <w:p w14:paraId="0C2AD2FC" w14:textId="77777777" w:rsidR="00F87261" w:rsidRDefault="009504B0">
      <w:pPr>
        <w:spacing w:before="3"/>
        <w:ind w:left="5237" w:right="288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FA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V</w:t>
      </w:r>
      <w:r>
        <w:rPr>
          <w:b/>
          <w:sz w:val="28"/>
          <w:szCs w:val="28"/>
        </w:rPr>
        <w:t>OK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SI</w:t>
      </w:r>
    </w:p>
    <w:p w14:paraId="61ECBDA6" w14:textId="77777777" w:rsidR="00F87261" w:rsidRDefault="009504B0">
      <w:pPr>
        <w:spacing w:line="320" w:lineRule="exact"/>
        <w:ind w:left="4860" w:right="2510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SIS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EM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IN</w:t>
      </w:r>
      <w:r>
        <w:rPr>
          <w:b/>
          <w:spacing w:val="-2"/>
          <w:sz w:val="28"/>
          <w:szCs w:val="28"/>
        </w:rPr>
        <w:t>F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RMA</w:t>
      </w:r>
      <w:r>
        <w:rPr>
          <w:b/>
          <w:sz w:val="28"/>
          <w:szCs w:val="28"/>
        </w:rPr>
        <w:t>SI</w:t>
      </w:r>
    </w:p>
    <w:p w14:paraId="52347AAC" w14:textId="77777777" w:rsidR="00F87261" w:rsidRDefault="009504B0">
      <w:pPr>
        <w:spacing w:line="260" w:lineRule="exact"/>
        <w:ind w:left="2429" w:right="79"/>
        <w:jc w:val="center"/>
        <w:rPr>
          <w:sz w:val="24"/>
          <w:szCs w:val="24"/>
        </w:rPr>
      </w:pP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 xml:space="preserve">l. </w:t>
      </w:r>
      <w:proofErr w:type="spellStart"/>
      <w:r>
        <w:rPr>
          <w:sz w:val="24"/>
          <w:szCs w:val="24"/>
        </w:rPr>
        <w:t>Dh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No. 2</w:t>
      </w:r>
      <w:r>
        <w:rPr>
          <w:spacing w:val="2"/>
          <w:sz w:val="24"/>
          <w:szCs w:val="24"/>
        </w:rPr>
        <w:t>8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30 (</w:t>
      </w:r>
      <w:proofErr w:type="spellStart"/>
      <w:r>
        <w:rPr>
          <w:spacing w:val="-1"/>
          <w:sz w:val="24"/>
          <w:szCs w:val="24"/>
        </w:rPr>
        <w:t>Ka</w:t>
      </w:r>
      <w:r>
        <w:rPr>
          <w:sz w:val="24"/>
          <w:szCs w:val="24"/>
        </w:rPr>
        <w:t>mpus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B) Sur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60286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proofErr w:type="spellEnd"/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0</w:t>
      </w:r>
      <w:r>
        <w:rPr>
          <w:sz w:val="24"/>
          <w:szCs w:val="24"/>
        </w:rPr>
        <w:t>31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5033869,</w:t>
      </w:r>
    </w:p>
    <w:p w14:paraId="4252EB81" w14:textId="77777777" w:rsidR="00F87261" w:rsidRDefault="00D630ED">
      <w:pPr>
        <w:ind w:left="2482" w:right="133"/>
        <w:jc w:val="center"/>
        <w:rPr>
          <w:sz w:val="24"/>
          <w:szCs w:val="24"/>
        </w:rPr>
      </w:pPr>
      <w:r>
        <w:pict w14:anchorId="4C1A3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7pt;margin-top:22.2pt;width:99pt;height:95.4pt;z-index:-251659264;mso-position-horizontal-relative:page;mso-position-vertical-relative:page">
            <v:imagedata r:id="rId6" o:title=""/>
            <w10:wrap anchorx="page" anchory="page"/>
          </v:shape>
        </w:pict>
      </w:r>
      <w:r w:rsidR="009504B0">
        <w:rPr>
          <w:sz w:val="24"/>
          <w:szCs w:val="24"/>
        </w:rPr>
        <w:t>5053156,</w:t>
      </w:r>
      <w:r w:rsidR="009504B0">
        <w:rPr>
          <w:spacing w:val="1"/>
          <w:sz w:val="24"/>
          <w:szCs w:val="24"/>
        </w:rPr>
        <w:t xml:space="preserve"> </w:t>
      </w:r>
      <w:r w:rsidR="009504B0">
        <w:rPr>
          <w:spacing w:val="-1"/>
          <w:sz w:val="24"/>
          <w:szCs w:val="24"/>
        </w:rPr>
        <w:t>Fa</w:t>
      </w:r>
      <w:r w:rsidR="009504B0">
        <w:rPr>
          <w:spacing w:val="2"/>
          <w:sz w:val="24"/>
          <w:szCs w:val="24"/>
        </w:rPr>
        <w:t>x</w:t>
      </w:r>
      <w:r w:rsidR="009504B0">
        <w:rPr>
          <w:sz w:val="24"/>
          <w:szCs w:val="24"/>
        </w:rPr>
        <w:t xml:space="preserve">. 99005114, </w:t>
      </w:r>
      <w:r w:rsidR="009504B0">
        <w:rPr>
          <w:spacing w:val="1"/>
          <w:sz w:val="24"/>
          <w:szCs w:val="24"/>
        </w:rPr>
        <w:t>W</w:t>
      </w:r>
      <w:r w:rsidR="009504B0">
        <w:rPr>
          <w:spacing w:val="-1"/>
          <w:sz w:val="24"/>
          <w:szCs w:val="24"/>
        </w:rPr>
        <w:t>e</w:t>
      </w:r>
      <w:r w:rsidR="009504B0">
        <w:rPr>
          <w:sz w:val="24"/>
          <w:szCs w:val="24"/>
        </w:rPr>
        <w:t>bsi</w:t>
      </w:r>
      <w:r w:rsidR="009504B0">
        <w:rPr>
          <w:spacing w:val="1"/>
          <w:sz w:val="24"/>
          <w:szCs w:val="24"/>
        </w:rPr>
        <w:t>t</w:t>
      </w:r>
      <w:r w:rsidR="009504B0">
        <w:rPr>
          <w:spacing w:val="-1"/>
          <w:sz w:val="24"/>
          <w:szCs w:val="24"/>
        </w:rPr>
        <w:t>e</w:t>
      </w:r>
      <w:r w:rsidR="009504B0">
        <w:rPr>
          <w:sz w:val="24"/>
          <w:szCs w:val="24"/>
        </w:rPr>
        <w:t>: vokasi.unai</w:t>
      </w:r>
      <w:r w:rsidR="009504B0">
        <w:rPr>
          <w:spacing w:val="-1"/>
          <w:sz w:val="24"/>
          <w:szCs w:val="24"/>
        </w:rPr>
        <w:t>r</w:t>
      </w:r>
      <w:r w:rsidR="009504B0">
        <w:rPr>
          <w:sz w:val="24"/>
          <w:szCs w:val="24"/>
        </w:rPr>
        <w:t>.</w:t>
      </w:r>
      <w:r w:rsidR="009504B0">
        <w:rPr>
          <w:spacing w:val="-1"/>
          <w:sz w:val="24"/>
          <w:szCs w:val="24"/>
        </w:rPr>
        <w:t>ac</w:t>
      </w:r>
      <w:r w:rsidR="009504B0">
        <w:rPr>
          <w:sz w:val="24"/>
          <w:szCs w:val="24"/>
        </w:rPr>
        <w:t>.i</w:t>
      </w:r>
      <w:r w:rsidR="009504B0">
        <w:rPr>
          <w:spacing w:val="1"/>
          <w:sz w:val="24"/>
          <w:szCs w:val="24"/>
        </w:rPr>
        <w:t>d</w:t>
      </w:r>
      <w:r w:rsidR="009504B0">
        <w:rPr>
          <w:sz w:val="24"/>
          <w:szCs w:val="24"/>
        </w:rPr>
        <w:t xml:space="preserve">, </w:t>
      </w:r>
      <w:r w:rsidR="009504B0">
        <w:rPr>
          <w:spacing w:val="-1"/>
          <w:sz w:val="24"/>
          <w:szCs w:val="24"/>
        </w:rPr>
        <w:t>e</w:t>
      </w:r>
      <w:r w:rsidR="009504B0">
        <w:rPr>
          <w:sz w:val="24"/>
          <w:szCs w:val="24"/>
        </w:rPr>
        <w:t>mail:</w:t>
      </w:r>
      <w:r w:rsidR="009504B0">
        <w:rPr>
          <w:spacing w:val="1"/>
          <w:sz w:val="24"/>
          <w:szCs w:val="24"/>
        </w:rPr>
        <w:t xml:space="preserve"> </w:t>
      </w:r>
      <w:hyperlink r:id="rId7">
        <w:r w:rsidR="009504B0">
          <w:rPr>
            <w:sz w:val="24"/>
            <w:szCs w:val="24"/>
          </w:rPr>
          <w:t>info@vok</w:t>
        </w:r>
        <w:r w:rsidR="009504B0">
          <w:rPr>
            <w:spacing w:val="-1"/>
            <w:sz w:val="24"/>
            <w:szCs w:val="24"/>
          </w:rPr>
          <w:t>a</w:t>
        </w:r>
        <w:r w:rsidR="009504B0">
          <w:rPr>
            <w:sz w:val="24"/>
            <w:szCs w:val="24"/>
          </w:rPr>
          <w:t>si.unair.</w:t>
        </w:r>
        <w:r w:rsidR="009504B0">
          <w:rPr>
            <w:spacing w:val="-1"/>
            <w:sz w:val="24"/>
            <w:szCs w:val="24"/>
          </w:rPr>
          <w:t>ac</w:t>
        </w:r>
        <w:r w:rsidR="009504B0">
          <w:rPr>
            <w:sz w:val="24"/>
            <w:szCs w:val="24"/>
          </w:rPr>
          <w:t>.id</w:t>
        </w:r>
      </w:hyperlink>
    </w:p>
    <w:p w14:paraId="02219799" w14:textId="77777777" w:rsidR="00F87261" w:rsidRDefault="00F87261">
      <w:pPr>
        <w:spacing w:before="5" w:line="100" w:lineRule="exact"/>
        <w:rPr>
          <w:sz w:val="10"/>
          <w:szCs w:val="10"/>
        </w:rPr>
      </w:pPr>
    </w:p>
    <w:p w14:paraId="5DC172FD" w14:textId="77777777" w:rsidR="00F87261" w:rsidRDefault="00F87261">
      <w:pPr>
        <w:spacing w:line="200" w:lineRule="exact"/>
      </w:pPr>
    </w:p>
    <w:p w14:paraId="61654CC5" w14:textId="77777777" w:rsidR="00F87261" w:rsidRDefault="00F87261">
      <w:pPr>
        <w:spacing w:line="200" w:lineRule="exact"/>
      </w:pPr>
    </w:p>
    <w:p w14:paraId="063F11E3" w14:textId="77777777" w:rsidR="00F87261" w:rsidRDefault="00F87261">
      <w:pPr>
        <w:spacing w:line="200" w:lineRule="exact"/>
      </w:pPr>
    </w:p>
    <w:p w14:paraId="3C9DEFA8" w14:textId="77777777" w:rsidR="00F87261" w:rsidRDefault="00F87261">
      <w:pPr>
        <w:spacing w:line="200" w:lineRule="exact"/>
      </w:pPr>
    </w:p>
    <w:p w14:paraId="11FFD0BB" w14:textId="77777777" w:rsidR="00F87261" w:rsidRDefault="00F87261">
      <w:pPr>
        <w:spacing w:line="200" w:lineRule="exact"/>
      </w:pPr>
    </w:p>
    <w:p w14:paraId="1DF76177" w14:textId="77777777" w:rsidR="00F87261" w:rsidRDefault="009504B0">
      <w:pPr>
        <w:spacing w:line="300" w:lineRule="exact"/>
        <w:ind w:left="222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SU</w:t>
      </w:r>
      <w:r>
        <w:rPr>
          <w:rFonts w:ascii="Cambria" w:eastAsia="Cambria" w:hAnsi="Cambria" w:cs="Cambria"/>
          <w:spacing w:val="1"/>
          <w:position w:val="-1"/>
          <w:sz w:val="28"/>
          <w:szCs w:val="28"/>
          <w:u w:val="single" w:color="000000"/>
        </w:rPr>
        <w:t>R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AT</w:t>
      </w:r>
      <w:r>
        <w:rPr>
          <w:rFonts w:ascii="Cambria" w:eastAsia="Cambria" w:hAnsi="Cambria" w:cs="Cambria"/>
          <w:spacing w:val="-3"/>
          <w:position w:val="-1"/>
          <w:sz w:val="28"/>
          <w:szCs w:val="28"/>
          <w:u w:val="single" w:color="000000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P</w:t>
      </w:r>
      <w:r>
        <w:rPr>
          <w:rFonts w:ascii="Cambria" w:eastAsia="Cambria" w:hAnsi="Cambria" w:cs="Cambria"/>
          <w:spacing w:val="-1"/>
          <w:position w:val="-1"/>
          <w:sz w:val="28"/>
          <w:szCs w:val="28"/>
          <w:u w:val="single" w:color="000000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RSETU</w:t>
      </w:r>
      <w:r>
        <w:rPr>
          <w:rFonts w:ascii="Cambria" w:eastAsia="Cambria" w:hAnsi="Cambria" w:cs="Cambria"/>
          <w:spacing w:val="-2"/>
          <w:position w:val="-1"/>
          <w:sz w:val="28"/>
          <w:szCs w:val="28"/>
          <w:u w:val="single" w:color="000000"/>
        </w:rPr>
        <w:t>JU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AN</w:t>
      </w:r>
      <w:r>
        <w:rPr>
          <w:rFonts w:ascii="Cambria" w:eastAsia="Cambria" w:hAnsi="Cambria" w:cs="Cambria"/>
          <w:spacing w:val="1"/>
          <w:position w:val="-1"/>
          <w:sz w:val="28"/>
          <w:szCs w:val="28"/>
          <w:u w:val="single" w:color="000000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M</w:t>
      </w:r>
      <w:r>
        <w:rPr>
          <w:rFonts w:ascii="Cambria" w:eastAsia="Cambria" w:hAnsi="Cambria" w:cs="Cambria"/>
          <w:spacing w:val="-4"/>
          <w:position w:val="-1"/>
          <w:sz w:val="28"/>
          <w:szCs w:val="28"/>
          <w:u w:val="single" w:color="000000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NEM</w:t>
      </w:r>
      <w:r>
        <w:rPr>
          <w:rFonts w:ascii="Cambria" w:eastAsia="Cambria" w:hAnsi="Cambria" w:cs="Cambria"/>
          <w:spacing w:val="-2"/>
          <w:position w:val="-1"/>
          <w:sz w:val="28"/>
          <w:szCs w:val="28"/>
          <w:u w:val="single" w:color="000000"/>
        </w:rPr>
        <w:t>P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UH UJ</w:t>
      </w:r>
      <w:r>
        <w:rPr>
          <w:rFonts w:ascii="Cambria" w:eastAsia="Cambria" w:hAnsi="Cambria" w:cs="Cambria"/>
          <w:spacing w:val="-1"/>
          <w:position w:val="-1"/>
          <w:sz w:val="28"/>
          <w:szCs w:val="28"/>
          <w:u w:val="single" w:color="000000"/>
        </w:rPr>
        <w:t>I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AN</w:t>
      </w:r>
      <w:r>
        <w:rPr>
          <w:rFonts w:ascii="Cambria" w:eastAsia="Cambria" w:hAnsi="Cambria" w:cs="Cambria"/>
          <w:spacing w:val="1"/>
          <w:position w:val="-1"/>
          <w:sz w:val="28"/>
          <w:szCs w:val="28"/>
          <w:u w:val="single" w:color="000000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TU</w:t>
      </w:r>
      <w:r>
        <w:rPr>
          <w:rFonts w:ascii="Cambria" w:eastAsia="Cambria" w:hAnsi="Cambria" w:cs="Cambria"/>
          <w:spacing w:val="-1"/>
          <w:position w:val="-1"/>
          <w:sz w:val="28"/>
          <w:szCs w:val="28"/>
          <w:u w:val="single" w:color="000000"/>
        </w:rPr>
        <w:t>G</w:t>
      </w:r>
      <w:r>
        <w:rPr>
          <w:rFonts w:ascii="Cambria" w:eastAsia="Cambria" w:hAnsi="Cambria" w:cs="Cambria"/>
          <w:spacing w:val="-2"/>
          <w:position w:val="-1"/>
          <w:sz w:val="28"/>
          <w:szCs w:val="28"/>
          <w:u w:val="single" w:color="000000"/>
        </w:rPr>
        <w:t>A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 xml:space="preserve">S </w:t>
      </w:r>
      <w:r>
        <w:rPr>
          <w:rFonts w:ascii="Cambria" w:eastAsia="Cambria" w:hAnsi="Cambria" w:cs="Cambria"/>
          <w:spacing w:val="-2"/>
          <w:position w:val="-1"/>
          <w:sz w:val="28"/>
          <w:szCs w:val="28"/>
          <w:u w:val="single" w:color="000000"/>
        </w:rPr>
        <w:t>A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K</w:t>
      </w:r>
      <w:r>
        <w:rPr>
          <w:rFonts w:ascii="Cambria" w:eastAsia="Cambria" w:hAnsi="Cambria" w:cs="Cambria"/>
          <w:spacing w:val="-1"/>
          <w:position w:val="-1"/>
          <w:sz w:val="28"/>
          <w:szCs w:val="28"/>
          <w:u w:val="single" w:color="000000"/>
        </w:rPr>
        <w:t>H</w:t>
      </w:r>
      <w:r>
        <w:rPr>
          <w:rFonts w:ascii="Cambria" w:eastAsia="Cambria" w:hAnsi="Cambria" w:cs="Cambria"/>
          <w:position w:val="-1"/>
          <w:sz w:val="28"/>
          <w:szCs w:val="28"/>
          <w:u w:val="single" w:color="000000"/>
        </w:rPr>
        <w:t>IR</w:t>
      </w:r>
    </w:p>
    <w:p w14:paraId="3662C94E" w14:textId="77777777" w:rsidR="00F87261" w:rsidRDefault="00F87261">
      <w:pPr>
        <w:spacing w:line="200" w:lineRule="exact"/>
      </w:pPr>
    </w:p>
    <w:p w14:paraId="06D17C39" w14:textId="77777777" w:rsidR="00F87261" w:rsidRDefault="00F87261">
      <w:pPr>
        <w:spacing w:line="200" w:lineRule="exact"/>
      </w:pPr>
    </w:p>
    <w:p w14:paraId="2D9743BE" w14:textId="77777777" w:rsidR="00F87261" w:rsidRDefault="00F87261">
      <w:pPr>
        <w:spacing w:before="10" w:line="220" w:lineRule="exact"/>
        <w:rPr>
          <w:sz w:val="22"/>
          <w:szCs w:val="22"/>
        </w:rPr>
      </w:pPr>
    </w:p>
    <w:p w14:paraId="1F0E89DF" w14:textId="60BC62C7" w:rsidR="00F87261" w:rsidRDefault="009504B0">
      <w:pPr>
        <w:spacing w:before="29" w:line="480" w:lineRule="auto"/>
        <w:ind w:left="580" w:right="3517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 w:rsidR="00FE53E4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r w:rsidR="0008079D">
        <w:rPr>
          <w:sz w:val="24"/>
          <w:szCs w:val="24"/>
        </w:rPr>
        <w:t xml:space="preserve"> </w:t>
      </w:r>
      <w:r w:rsidR="007005D7">
        <w:rPr>
          <w:sz w:val="24"/>
          <w:szCs w:val="24"/>
        </w:rPr>
        <w:t xml:space="preserve">Ilham Surya </w:t>
      </w:r>
      <w:proofErr w:type="spellStart"/>
      <w:r w:rsidR="007005D7">
        <w:rPr>
          <w:sz w:val="24"/>
          <w:szCs w:val="24"/>
        </w:rPr>
        <w:t>Darmawan</w:t>
      </w:r>
      <w:proofErr w:type="spellEnd"/>
    </w:p>
    <w:p w14:paraId="0BCBEC2F" w14:textId="2908B05F" w:rsidR="00F87261" w:rsidRDefault="009504B0" w:rsidP="00AA5B1E">
      <w:pPr>
        <w:spacing w:before="11"/>
        <w:ind w:left="580" w:right="5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N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M                 </w:t>
      </w:r>
      <w:r>
        <w:rPr>
          <w:spacing w:val="18"/>
          <w:sz w:val="24"/>
          <w:szCs w:val="24"/>
        </w:rPr>
        <w:t xml:space="preserve"> </w:t>
      </w:r>
      <w:r w:rsidR="0008079D">
        <w:rPr>
          <w:spacing w:val="18"/>
          <w:sz w:val="24"/>
          <w:szCs w:val="24"/>
        </w:rPr>
        <w:tab/>
      </w:r>
      <w:r>
        <w:rPr>
          <w:sz w:val="24"/>
          <w:szCs w:val="24"/>
        </w:rPr>
        <w:t>:</w:t>
      </w:r>
      <w:r w:rsidR="007005D7">
        <w:rPr>
          <w:sz w:val="24"/>
          <w:szCs w:val="24"/>
        </w:rPr>
        <w:t xml:space="preserve"> 151711513033</w:t>
      </w:r>
    </w:p>
    <w:p w14:paraId="29307515" w14:textId="77777777" w:rsidR="00F87261" w:rsidRDefault="00F87261">
      <w:pPr>
        <w:spacing w:before="16" w:line="260" w:lineRule="exact"/>
        <w:rPr>
          <w:sz w:val="26"/>
          <w:szCs w:val="26"/>
        </w:rPr>
      </w:pPr>
    </w:p>
    <w:p w14:paraId="43086E56" w14:textId="77777777" w:rsidR="00F87261" w:rsidRDefault="009504B0">
      <w:pPr>
        <w:ind w:left="580" w:right="36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ir</w:t>
      </w:r>
      <w:proofErr w:type="spellEnd"/>
      <w:r>
        <w:rPr>
          <w:b/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rjudul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57DAC90" w14:textId="77777777" w:rsidR="00F87261" w:rsidRDefault="00F87261">
      <w:pPr>
        <w:spacing w:before="16" w:line="260" w:lineRule="exact"/>
        <w:rPr>
          <w:sz w:val="26"/>
          <w:szCs w:val="26"/>
        </w:rPr>
      </w:pPr>
    </w:p>
    <w:p w14:paraId="2E79ACE0" w14:textId="1073D184" w:rsidR="00F87261" w:rsidRPr="007005D7" w:rsidRDefault="00D06473" w:rsidP="00D06473">
      <w:pPr>
        <w:spacing w:before="16" w:line="260" w:lineRule="exact"/>
        <w:ind w:left="567"/>
        <w:rPr>
          <w:b/>
          <w:sz w:val="26"/>
          <w:szCs w:val="26"/>
        </w:rPr>
      </w:pPr>
      <w:r w:rsidRPr="007005D7">
        <w:rPr>
          <w:b/>
          <w:color w:val="000000"/>
          <w:sz w:val="24"/>
          <w:szCs w:val="28"/>
          <w:lang w:val="sv-SE"/>
        </w:rPr>
        <w:t>Sistem Informasi</w:t>
      </w:r>
      <w:r w:rsidRPr="007005D7">
        <w:rPr>
          <w:b/>
          <w:color w:val="000000"/>
          <w:sz w:val="24"/>
          <w:szCs w:val="28"/>
        </w:rPr>
        <w:t xml:space="preserve"> </w:t>
      </w:r>
      <w:proofErr w:type="spellStart"/>
      <w:r w:rsidR="007005D7" w:rsidRPr="007005D7">
        <w:rPr>
          <w:b/>
          <w:color w:val="000000"/>
          <w:sz w:val="24"/>
          <w:szCs w:val="28"/>
        </w:rPr>
        <w:t>Absensi</w:t>
      </w:r>
      <w:proofErr w:type="spellEnd"/>
      <w:r w:rsidR="007005D7" w:rsidRPr="007005D7">
        <w:rPr>
          <w:b/>
          <w:color w:val="000000"/>
          <w:sz w:val="24"/>
          <w:szCs w:val="28"/>
        </w:rPr>
        <w:t xml:space="preserve"> </w:t>
      </w:r>
      <w:proofErr w:type="spellStart"/>
      <w:r w:rsidR="007005D7" w:rsidRPr="007005D7">
        <w:rPr>
          <w:b/>
          <w:color w:val="000000"/>
          <w:sz w:val="24"/>
          <w:szCs w:val="28"/>
        </w:rPr>
        <w:t>dan</w:t>
      </w:r>
      <w:proofErr w:type="spellEnd"/>
      <w:r w:rsidR="007005D7" w:rsidRPr="007005D7">
        <w:rPr>
          <w:b/>
          <w:color w:val="000000"/>
          <w:sz w:val="24"/>
          <w:szCs w:val="28"/>
        </w:rPr>
        <w:t xml:space="preserve"> </w:t>
      </w:r>
      <w:proofErr w:type="spellStart"/>
      <w:r w:rsidR="007005D7" w:rsidRPr="007005D7">
        <w:rPr>
          <w:b/>
          <w:color w:val="000000"/>
          <w:sz w:val="24"/>
          <w:szCs w:val="28"/>
        </w:rPr>
        <w:t>Penilaian</w:t>
      </w:r>
      <w:proofErr w:type="spellEnd"/>
      <w:r w:rsidR="007005D7" w:rsidRPr="007005D7">
        <w:rPr>
          <w:b/>
          <w:color w:val="000000"/>
          <w:sz w:val="24"/>
          <w:szCs w:val="28"/>
        </w:rPr>
        <w:t xml:space="preserve"> </w:t>
      </w:r>
      <w:proofErr w:type="spellStart"/>
      <w:r w:rsidR="007005D7" w:rsidRPr="007005D7">
        <w:rPr>
          <w:b/>
          <w:color w:val="000000"/>
          <w:sz w:val="24"/>
          <w:szCs w:val="28"/>
        </w:rPr>
        <w:t>Lembaga</w:t>
      </w:r>
      <w:proofErr w:type="spellEnd"/>
      <w:r w:rsidR="007005D7" w:rsidRPr="007005D7">
        <w:rPr>
          <w:b/>
          <w:color w:val="000000"/>
          <w:sz w:val="24"/>
          <w:szCs w:val="28"/>
        </w:rPr>
        <w:t xml:space="preserve"> </w:t>
      </w:r>
      <w:proofErr w:type="spellStart"/>
      <w:r w:rsidR="007005D7" w:rsidRPr="007005D7">
        <w:rPr>
          <w:b/>
          <w:color w:val="000000"/>
          <w:sz w:val="24"/>
          <w:szCs w:val="28"/>
        </w:rPr>
        <w:t>Bimbingan</w:t>
      </w:r>
      <w:proofErr w:type="spellEnd"/>
      <w:r w:rsidR="007005D7" w:rsidRPr="007005D7">
        <w:rPr>
          <w:b/>
          <w:color w:val="000000"/>
          <w:sz w:val="24"/>
          <w:szCs w:val="28"/>
        </w:rPr>
        <w:t xml:space="preserve"> </w:t>
      </w:r>
      <w:proofErr w:type="spellStart"/>
      <w:r w:rsidR="007005D7" w:rsidRPr="007005D7">
        <w:rPr>
          <w:b/>
          <w:color w:val="000000"/>
          <w:sz w:val="24"/>
          <w:szCs w:val="28"/>
        </w:rPr>
        <w:t>Belajar</w:t>
      </w:r>
      <w:proofErr w:type="spellEnd"/>
      <w:r w:rsidR="007005D7" w:rsidRPr="007005D7">
        <w:rPr>
          <w:b/>
          <w:color w:val="000000"/>
          <w:sz w:val="24"/>
          <w:szCs w:val="28"/>
        </w:rPr>
        <w:t xml:space="preserve"> </w:t>
      </w:r>
      <w:proofErr w:type="spellStart"/>
      <w:r w:rsidR="007005D7" w:rsidRPr="007005D7">
        <w:rPr>
          <w:b/>
          <w:color w:val="000000"/>
          <w:sz w:val="24"/>
          <w:szCs w:val="28"/>
        </w:rPr>
        <w:t>Noermandiri</w:t>
      </w:r>
      <w:proofErr w:type="spellEnd"/>
    </w:p>
    <w:p w14:paraId="0CE9E160" w14:textId="77777777" w:rsidR="00F87261" w:rsidRDefault="009504B0">
      <w:pPr>
        <w:ind w:left="580" w:right="1650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</w:t>
      </w:r>
    </w:p>
    <w:p w14:paraId="0377C4BE" w14:textId="77777777" w:rsidR="00F87261" w:rsidRDefault="00F87261">
      <w:pPr>
        <w:spacing w:before="16" w:line="260" w:lineRule="exact"/>
        <w:rPr>
          <w:sz w:val="26"/>
          <w:szCs w:val="26"/>
        </w:rPr>
      </w:pPr>
    </w:p>
    <w:p w14:paraId="24C36E96" w14:textId="77777777" w:rsidR="00F87261" w:rsidRDefault="009504B0">
      <w:pPr>
        <w:ind w:left="580" w:right="1650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</w:t>
      </w:r>
    </w:p>
    <w:p w14:paraId="787647DB" w14:textId="77777777" w:rsidR="00F87261" w:rsidRDefault="00F87261">
      <w:pPr>
        <w:spacing w:before="16" w:line="260" w:lineRule="exact"/>
        <w:rPr>
          <w:sz w:val="26"/>
          <w:szCs w:val="26"/>
        </w:rPr>
      </w:pPr>
    </w:p>
    <w:p w14:paraId="6CAF94D1" w14:textId="77777777" w:rsidR="00F87261" w:rsidRDefault="009504B0">
      <w:pPr>
        <w:ind w:left="580" w:right="1650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</w:t>
      </w:r>
    </w:p>
    <w:p w14:paraId="26ED044C" w14:textId="77777777" w:rsidR="00F87261" w:rsidRDefault="00F87261">
      <w:pPr>
        <w:spacing w:before="16" w:line="260" w:lineRule="exact"/>
        <w:rPr>
          <w:sz w:val="26"/>
          <w:szCs w:val="26"/>
        </w:rPr>
      </w:pPr>
    </w:p>
    <w:p w14:paraId="6DCAA083" w14:textId="77777777" w:rsidR="00F87261" w:rsidRDefault="009504B0">
      <w:pPr>
        <w:ind w:left="580" w:right="1650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</w:t>
      </w:r>
    </w:p>
    <w:p w14:paraId="117CB7AE" w14:textId="77777777" w:rsidR="00F87261" w:rsidRDefault="00F87261">
      <w:pPr>
        <w:spacing w:before="16" w:line="260" w:lineRule="exact"/>
        <w:rPr>
          <w:sz w:val="26"/>
          <w:szCs w:val="26"/>
        </w:rPr>
      </w:pPr>
    </w:p>
    <w:p w14:paraId="789F4BE0" w14:textId="77777777" w:rsidR="00F87261" w:rsidRDefault="009504B0">
      <w:pPr>
        <w:ind w:left="580" w:right="21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nuhi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proofErr w:type="gram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usu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doman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isan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mpuh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14:paraId="122EBD06" w14:textId="77777777" w:rsidR="00F87261" w:rsidRDefault="00F87261">
      <w:pPr>
        <w:spacing w:line="200" w:lineRule="exact"/>
      </w:pPr>
    </w:p>
    <w:p w14:paraId="26165158" w14:textId="77777777" w:rsidR="00F87261" w:rsidRDefault="00F87261">
      <w:pPr>
        <w:spacing w:line="200" w:lineRule="exact"/>
      </w:pPr>
    </w:p>
    <w:p w14:paraId="413B5F5B" w14:textId="77777777" w:rsidR="00F87261" w:rsidRDefault="00F87261">
      <w:pPr>
        <w:spacing w:line="200" w:lineRule="exact"/>
      </w:pPr>
    </w:p>
    <w:p w14:paraId="1DC5FD5A" w14:textId="77777777" w:rsidR="00F87261" w:rsidRDefault="00F87261">
      <w:pPr>
        <w:spacing w:before="8" w:line="220" w:lineRule="exact"/>
        <w:rPr>
          <w:sz w:val="22"/>
          <w:szCs w:val="22"/>
        </w:rPr>
      </w:pPr>
    </w:p>
    <w:p w14:paraId="3CB37D35" w14:textId="55AF4129" w:rsidR="00AF206F" w:rsidRDefault="009504B0" w:rsidP="009F3FAE">
      <w:pPr>
        <w:spacing w:line="480" w:lineRule="auto"/>
        <w:ind w:left="6341" w:right="1848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 w:rsidR="007005D7">
        <w:rPr>
          <w:sz w:val="24"/>
          <w:szCs w:val="24"/>
        </w:rPr>
        <w:t>17</w:t>
      </w:r>
      <w:bookmarkStart w:id="0" w:name="_GoBack"/>
      <w:bookmarkEnd w:id="0"/>
      <w:r w:rsidR="00AF206F">
        <w:rPr>
          <w:sz w:val="24"/>
          <w:szCs w:val="24"/>
        </w:rPr>
        <w:t xml:space="preserve"> </w:t>
      </w:r>
      <w:proofErr w:type="spellStart"/>
      <w:r w:rsidR="00AF206F">
        <w:rPr>
          <w:sz w:val="24"/>
          <w:szCs w:val="24"/>
        </w:rPr>
        <w:t>Juli</w:t>
      </w:r>
      <w:proofErr w:type="spellEnd"/>
      <w:r w:rsidR="00AF206F">
        <w:rPr>
          <w:sz w:val="24"/>
          <w:szCs w:val="24"/>
        </w:rPr>
        <w:t xml:space="preserve"> 2020</w:t>
      </w:r>
    </w:p>
    <w:p w14:paraId="4F95309F" w14:textId="43D4259B" w:rsidR="00F87261" w:rsidRDefault="009504B0" w:rsidP="009F3FAE">
      <w:pPr>
        <w:spacing w:line="480" w:lineRule="auto"/>
        <w:ind w:left="6341" w:right="1848" w:firstLine="139"/>
        <w:jc w:val="center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I</w:t>
      </w:r>
    </w:p>
    <w:p w14:paraId="2977362E" w14:textId="77777777" w:rsidR="00F87261" w:rsidRDefault="00F87261">
      <w:pPr>
        <w:spacing w:line="200" w:lineRule="exact"/>
      </w:pPr>
    </w:p>
    <w:p w14:paraId="5D664432" w14:textId="77777777" w:rsidR="00F87261" w:rsidRDefault="00F87261">
      <w:pPr>
        <w:spacing w:line="200" w:lineRule="exact"/>
      </w:pPr>
    </w:p>
    <w:p w14:paraId="375328ED" w14:textId="77777777" w:rsidR="00F87261" w:rsidRDefault="00F87261">
      <w:pPr>
        <w:spacing w:line="200" w:lineRule="exact"/>
      </w:pPr>
    </w:p>
    <w:p w14:paraId="0C55E21E" w14:textId="77777777" w:rsidR="00F87261" w:rsidRDefault="00F87261">
      <w:pPr>
        <w:spacing w:before="19" w:line="220" w:lineRule="exact"/>
        <w:rPr>
          <w:sz w:val="22"/>
          <w:szCs w:val="22"/>
        </w:rPr>
      </w:pPr>
    </w:p>
    <w:p w14:paraId="38AFD726" w14:textId="6CF7185E" w:rsidR="002F07B3" w:rsidRPr="002F07B3" w:rsidRDefault="007005D7" w:rsidP="009F3FAE">
      <w:pPr>
        <w:tabs>
          <w:tab w:val="left" w:pos="3119"/>
        </w:tabs>
        <w:ind w:left="1440" w:hanging="1440"/>
        <w:jc w:val="center"/>
        <w:rPr>
          <w:bCs/>
          <w:sz w:val="24"/>
          <w:szCs w:val="24"/>
          <w:u w:val="single"/>
        </w:rPr>
      </w:pPr>
      <w:bookmarkStart w:id="1" w:name="_Hlk44546880"/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 w:rsidRPr="007005D7">
        <w:rPr>
          <w:bCs/>
          <w:sz w:val="24"/>
          <w:szCs w:val="24"/>
          <w:u w:val="single"/>
        </w:rPr>
        <w:t>Faried</w:t>
      </w:r>
      <w:proofErr w:type="spellEnd"/>
      <w:r w:rsidRPr="007005D7">
        <w:rPr>
          <w:bCs/>
          <w:sz w:val="24"/>
          <w:szCs w:val="24"/>
          <w:u w:val="single"/>
        </w:rPr>
        <w:t xml:space="preserve"> Effendy, </w:t>
      </w:r>
      <w:proofErr w:type="spellStart"/>
      <w:r w:rsidRPr="007005D7">
        <w:rPr>
          <w:bCs/>
          <w:sz w:val="24"/>
          <w:szCs w:val="24"/>
          <w:u w:val="single"/>
        </w:rPr>
        <w:t>S.Si</w:t>
      </w:r>
      <w:proofErr w:type="spellEnd"/>
      <w:r w:rsidRPr="007005D7">
        <w:rPr>
          <w:bCs/>
          <w:sz w:val="24"/>
          <w:szCs w:val="24"/>
          <w:u w:val="single"/>
        </w:rPr>
        <w:t xml:space="preserve">., </w:t>
      </w:r>
      <w:proofErr w:type="spellStart"/>
      <w:proofErr w:type="gramStart"/>
      <w:r w:rsidRPr="007005D7">
        <w:rPr>
          <w:bCs/>
          <w:sz w:val="24"/>
          <w:szCs w:val="24"/>
          <w:u w:val="single"/>
        </w:rPr>
        <w:t>M.Kom</w:t>
      </w:r>
      <w:bookmarkEnd w:id="1"/>
      <w:proofErr w:type="spellEnd"/>
      <w:proofErr w:type="gramEnd"/>
    </w:p>
    <w:p w14:paraId="55D06074" w14:textId="653AD07E" w:rsidR="00F87261" w:rsidRPr="007005D7" w:rsidRDefault="007005D7" w:rsidP="007005D7">
      <w:pPr>
        <w:ind w:left="5424" w:firstLine="1056"/>
        <w:rPr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2F07B3" w:rsidRPr="007005D7">
        <w:rPr>
          <w:bCs/>
          <w:sz w:val="24"/>
          <w:szCs w:val="24"/>
        </w:rPr>
        <w:t xml:space="preserve">NIP. </w:t>
      </w:r>
      <w:r w:rsidRPr="007005D7">
        <w:rPr>
          <w:bCs/>
          <w:sz w:val="24"/>
          <w:szCs w:val="24"/>
        </w:rPr>
        <w:t>198206062007101001</w:t>
      </w:r>
    </w:p>
    <w:sectPr w:rsidR="00F87261" w:rsidRPr="007005D7">
      <w:type w:val="continuous"/>
      <w:pgSz w:w="11920" w:h="16840"/>
      <w:pgMar w:top="320" w:right="8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E33AE"/>
    <w:multiLevelType w:val="multilevel"/>
    <w:tmpl w:val="D592D9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61"/>
    <w:rsid w:val="000402FC"/>
    <w:rsid w:val="0008079D"/>
    <w:rsid w:val="002F07B3"/>
    <w:rsid w:val="007005D7"/>
    <w:rsid w:val="009504B0"/>
    <w:rsid w:val="00982C84"/>
    <w:rsid w:val="009E4D4A"/>
    <w:rsid w:val="009F3FAE"/>
    <w:rsid w:val="00A11E51"/>
    <w:rsid w:val="00AA5B1E"/>
    <w:rsid w:val="00AF206F"/>
    <w:rsid w:val="00B9328C"/>
    <w:rsid w:val="00C84589"/>
    <w:rsid w:val="00D06473"/>
    <w:rsid w:val="00D630ED"/>
    <w:rsid w:val="00F87261"/>
    <w:rsid w:val="00F96D8E"/>
    <w:rsid w:val="00FD3CD8"/>
    <w:rsid w:val="00F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A7EBFF7"/>
  <w15:docId w15:val="{F9FE4D2F-AACE-44C2-BCA2-416102C6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vokasi.unair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2989-9BF8-4A1E-9646-CAF3E14A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Faizi</dc:creator>
  <cp:lastModifiedBy>Ilham</cp:lastModifiedBy>
  <cp:revision>2</cp:revision>
  <dcterms:created xsi:type="dcterms:W3CDTF">2020-07-16T12:55:00Z</dcterms:created>
  <dcterms:modified xsi:type="dcterms:W3CDTF">2020-07-16T12:55:00Z</dcterms:modified>
</cp:coreProperties>
</file>